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514C9" w:rsidRDefault="001514C9">
      <w:pPr>
        <w:jc w:val="both"/>
      </w:pPr>
      <w:bookmarkStart w:id="0" w:name="_GoBack"/>
      <w:bookmarkEnd w:id="0"/>
      <w:r>
        <w:t>AMRIT PAL SINGH</w:t>
      </w:r>
      <w:r w:rsidR="00A64746">
        <w:t xml:space="preserve">                                                                            </w:t>
      </w:r>
    </w:p>
    <w:p w:rsidR="001514C9" w:rsidRDefault="001514C9">
      <w:pPr>
        <w:jc w:val="both"/>
      </w:pPr>
    </w:p>
    <w:p w:rsidR="001514C9" w:rsidRDefault="00EB2CAD">
      <w:pPr>
        <w:jc w:val="both"/>
      </w:pPr>
      <w:r>
        <w:t>Mail ID: a</w:t>
      </w:r>
      <w:r w:rsidR="001514C9">
        <w:t>mrit849@gmail.com</w:t>
      </w:r>
      <w:r w:rsidR="001514C9">
        <w:tab/>
      </w:r>
    </w:p>
    <w:p w:rsidR="001514C9" w:rsidRDefault="000B3278">
      <w:pPr>
        <w:jc w:val="both"/>
      </w:pPr>
      <w:r>
        <w:t xml:space="preserve">Mobile: </w:t>
      </w:r>
      <w:r w:rsidR="00B12D5C">
        <w:t>9008495453</w:t>
      </w:r>
    </w:p>
    <w:p w:rsidR="001514C9" w:rsidRDefault="001514C9">
      <w:pPr>
        <w:jc w:val="both"/>
      </w:pPr>
      <w:r>
        <w:t>Address:</w:t>
      </w:r>
      <w:r w:rsidR="000B3278">
        <w:t xml:space="preserve"> Flat no-104, Sharda lotus apartment, malleshpalya, Bangalore</w:t>
      </w:r>
      <w:r>
        <w:t>.</w:t>
      </w:r>
    </w:p>
    <w:p w:rsidR="001514C9" w:rsidRDefault="001514C9">
      <w:pPr>
        <w:jc w:val="both"/>
        <w:rPr>
          <w:b/>
          <w:u w:val="single"/>
        </w:rPr>
      </w:pPr>
      <w:r>
        <w:t xml:space="preserve">                     </w:t>
      </w:r>
      <w:r>
        <w:rPr>
          <w:b/>
          <w:lang w:val="pt-BR"/>
        </w:rPr>
        <w:t xml:space="preserve">        </w:t>
      </w:r>
      <w:r>
        <w:t xml:space="preserve">                                                                                                                                        </w:t>
      </w:r>
      <w:r>
        <w:rPr>
          <w:b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66524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6680835" cy="0"/>
                <wp:effectExtent l="19050" t="19050" r="5715" b="1905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80835" cy="0"/>
                        </a:xfrm>
                        <a:prstGeom prst="line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773F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35pt" to="526.05pt,7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" strokeweight=".53mm">
                <v:stroke joinstyle="miter" endcap="square"/>
                <o:lock v:ext="edit" shapetype="f"/>
              </v:line>
            </w:pict>
          </mc:Fallback>
        </mc:AlternateContent>
      </w:r>
    </w:p>
    <w:p w:rsidR="001514C9" w:rsidRDefault="001514C9">
      <w:pPr>
        <w:rPr>
          <w:b/>
        </w:rPr>
      </w:pPr>
      <w:r>
        <w:rPr>
          <w:b/>
          <w:u w:val="single"/>
        </w:rPr>
        <w:t>PROFILE:</w:t>
      </w:r>
      <w:r w:rsidR="00A64746" w:rsidRPr="00A64746">
        <w:rPr>
          <w:noProof/>
          <w:lang w:eastAsia="en-US"/>
        </w:rPr>
        <w:t xml:space="preserve"> </w:t>
      </w:r>
      <w:r w:rsidR="00A64746">
        <w:rPr>
          <w:noProof/>
          <w:lang w:eastAsia="en-US"/>
        </w:rPr>
        <w:t xml:space="preserve">                                                                                                 </w:t>
      </w:r>
      <w:r w:rsidR="00566524" w:rsidRPr="00681E20">
        <w:rPr>
          <w:noProof/>
          <w:lang w:eastAsia="en-US"/>
        </w:rPr>
        <w:drawing>
          <wp:inline distT="0" distB="0" distL="0" distR="0">
            <wp:extent cx="2190115" cy="38227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746" w:rsidRDefault="00A64746">
      <w:pPr>
        <w:rPr>
          <w:b/>
        </w:rPr>
      </w:pPr>
    </w:p>
    <w:p w:rsidR="001514C9" w:rsidRDefault="001514C9">
      <w:pPr>
        <w:numPr>
          <w:ilvl w:val="0"/>
          <w:numId w:val="1"/>
        </w:numPr>
        <w:rPr>
          <w:b/>
        </w:rPr>
      </w:pPr>
      <w:r>
        <w:t xml:space="preserve">Qualified with B-tech in Electronics and Communication with </w:t>
      </w:r>
      <w:r w:rsidR="0051379A">
        <w:rPr>
          <w:lang w:val="en-IN"/>
        </w:rPr>
        <w:t>6</w:t>
      </w:r>
      <w:r w:rsidR="00D06B9B">
        <w:rPr>
          <w:lang w:val="en-IN"/>
        </w:rPr>
        <w:t>+</w:t>
      </w:r>
      <w:r>
        <w:rPr>
          <w:lang w:val="en-IN"/>
        </w:rPr>
        <w:t xml:space="preserve"> years </w:t>
      </w:r>
      <w:r>
        <w:t xml:space="preserve">of experience in </w:t>
      </w:r>
      <w:r w:rsidR="0051379A">
        <w:t>(</w:t>
      </w:r>
      <w:r>
        <w:t>Telecom</w:t>
      </w:r>
      <w:r w:rsidR="0051379A">
        <w:t>+ IT)</w:t>
      </w:r>
      <w:r>
        <w:t xml:space="preserve">. Presently working with </w:t>
      </w:r>
      <w:r w:rsidR="00556548">
        <w:t>Verizon</w:t>
      </w:r>
      <w:r>
        <w:t xml:space="preserve"> as an </w:t>
      </w:r>
      <w:r w:rsidR="00556548">
        <w:t xml:space="preserve">L2 </w:t>
      </w:r>
      <w:r w:rsidR="009A7E6E">
        <w:t xml:space="preserve">Technical </w:t>
      </w:r>
      <w:r w:rsidR="00556548">
        <w:t>Support</w:t>
      </w:r>
      <w:r>
        <w:t xml:space="preserve"> Engineer.</w:t>
      </w:r>
    </w:p>
    <w:p w:rsidR="001514C9" w:rsidRDefault="001514C9">
      <w:pPr>
        <w:rPr>
          <w:b/>
        </w:rPr>
      </w:pPr>
    </w:p>
    <w:p w:rsidR="001514C9" w:rsidRDefault="001514C9">
      <w:pPr>
        <w:rPr>
          <w:b/>
        </w:rPr>
      </w:pPr>
      <w:r>
        <w:rPr>
          <w:b/>
          <w:u w:val="single"/>
        </w:rPr>
        <w:t>TECHNICAL SKILLS:</w:t>
      </w:r>
    </w:p>
    <w:p w:rsidR="00556548" w:rsidRPr="003F0A36" w:rsidRDefault="00556548" w:rsidP="00556548">
      <w:pPr>
        <w:rPr>
          <w:b/>
        </w:rPr>
      </w:pPr>
    </w:p>
    <w:p w:rsidR="00290574" w:rsidRPr="00290574" w:rsidRDefault="00290574" w:rsidP="00290574">
      <w:pPr>
        <w:numPr>
          <w:ilvl w:val="0"/>
          <w:numId w:val="2"/>
        </w:numPr>
      </w:pPr>
      <w:r>
        <w:rPr>
          <w:lang w:val="en-IN"/>
        </w:rPr>
        <w:t>Working experience over Ericsson IN (charging system), Ericsson BSCS operations in CBIO project (TELSTRA), TFDS solution (Verizon).</w:t>
      </w:r>
    </w:p>
    <w:p w:rsidR="00290574" w:rsidRPr="00290574" w:rsidRDefault="00290574" w:rsidP="00290574">
      <w:pPr>
        <w:numPr>
          <w:ilvl w:val="0"/>
          <w:numId w:val="2"/>
        </w:numPr>
        <w:jc w:val="both"/>
        <w:rPr>
          <w:b/>
        </w:rPr>
      </w:pPr>
      <w:r>
        <w:t>Working knowledge of protocols e.g. DIAMETER, RADIUS, SIGTRAN, MAP, CAP and INAP etc</w:t>
      </w:r>
      <w:r w:rsidRPr="0060738E">
        <w:rPr>
          <w:color w:val="000000"/>
          <w:sz w:val="22"/>
          <w:szCs w:val="22"/>
        </w:rPr>
        <w:t xml:space="preserve"> </w:t>
      </w:r>
    </w:p>
    <w:p w:rsidR="009A7E6E" w:rsidRDefault="009A7E6E" w:rsidP="009A7E6E">
      <w:pPr>
        <w:numPr>
          <w:ilvl w:val="0"/>
          <w:numId w:val="2"/>
        </w:numPr>
      </w:pPr>
      <w:r>
        <w:t>Configuration and administrating</w:t>
      </w:r>
      <w:r w:rsidR="00556548">
        <w:t xml:space="preserve"> ex</w:t>
      </w:r>
      <w:r>
        <w:t xml:space="preserve">perience of Linux &amp; Sun Servers. </w:t>
      </w:r>
    </w:p>
    <w:p w:rsidR="00EB2CAD" w:rsidRDefault="00EB2CAD" w:rsidP="009A7E6E">
      <w:pPr>
        <w:numPr>
          <w:ilvl w:val="0"/>
          <w:numId w:val="2"/>
        </w:numPr>
      </w:pPr>
      <w:r>
        <w:t>Scripting knowledge:</w:t>
      </w:r>
      <w:r w:rsidR="00BD037E">
        <w:t xml:space="preserve">Basics of </w:t>
      </w:r>
      <w:r>
        <w:t>Python</w:t>
      </w:r>
    </w:p>
    <w:p w:rsidR="00BD037E" w:rsidRDefault="00A64746" w:rsidP="009A7E6E">
      <w:pPr>
        <w:numPr>
          <w:ilvl w:val="0"/>
          <w:numId w:val="2"/>
        </w:numPr>
      </w:pPr>
      <w:r>
        <w:t xml:space="preserve">Have working knowledge </w:t>
      </w:r>
      <w:r w:rsidR="00BD037E">
        <w:t>of AWS cloud architecture</w:t>
      </w:r>
      <w:r>
        <w:t xml:space="preserve"> and certified with solution architect associate</w:t>
      </w:r>
      <w:r w:rsidR="00BD037E">
        <w:t>.</w:t>
      </w:r>
    </w:p>
    <w:p w:rsidR="00460F2D" w:rsidRDefault="00460F2D" w:rsidP="00460F2D">
      <w:pPr>
        <w:numPr>
          <w:ilvl w:val="0"/>
          <w:numId w:val="2"/>
        </w:numPr>
      </w:pPr>
      <w:r>
        <w:t xml:space="preserve">Working experience on Netapp storage working on </w:t>
      </w:r>
      <w:r w:rsidRPr="00460F2D">
        <w:t xml:space="preserve">NetApp Release </w:t>
      </w:r>
      <w:r>
        <w:t xml:space="preserve">ONTAP </w:t>
      </w:r>
      <w:r w:rsidRPr="00460F2D">
        <w:t>8.2.4P6</w:t>
      </w:r>
    </w:p>
    <w:p w:rsidR="00460F2D" w:rsidRDefault="00460F2D" w:rsidP="00460F2D">
      <w:pPr>
        <w:numPr>
          <w:ilvl w:val="0"/>
          <w:numId w:val="2"/>
        </w:numPr>
      </w:pPr>
      <w:r>
        <w:t>Working experience on couchbase DB 4.0, creating replications, buckets and backup.</w:t>
      </w:r>
    </w:p>
    <w:p w:rsidR="009A7E6E" w:rsidRPr="009A7E6E" w:rsidRDefault="009A7E6E" w:rsidP="009A7E6E">
      <w:pPr>
        <w:numPr>
          <w:ilvl w:val="0"/>
          <w:numId w:val="2"/>
        </w:numPr>
      </w:pPr>
      <w:r>
        <w:t xml:space="preserve">Experience of working on SQL queries to manipulate and fetch data from database. </w:t>
      </w:r>
    </w:p>
    <w:p w:rsidR="0060738E" w:rsidRPr="0060738E" w:rsidRDefault="0060738E" w:rsidP="003F0A36">
      <w:pPr>
        <w:numPr>
          <w:ilvl w:val="0"/>
          <w:numId w:val="2"/>
        </w:numPr>
        <w:jc w:val="both"/>
        <w:rPr>
          <w:b/>
        </w:rPr>
      </w:pPr>
      <w:r>
        <w:t>Good working knowledge of 3GPP and GSM standards and architectures.</w:t>
      </w:r>
    </w:p>
    <w:p w:rsidR="0054053A" w:rsidRPr="00FA3B00" w:rsidRDefault="001514C9" w:rsidP="00FA3B00">
      <w:pPr>
        <w:numPr>
          <w:ilvl w:val="0"/>
          <w:numId w:val="2"/>
        </w:numPr>
        <w:rPr>
          <w:b/>
          <w:bCs/>
        </w:rPr>
      </w:pPr>
      <w:r w:rsidRPr="00290574">
        <w:rPr>
          <w:b/>
        </w:rPr>
        <w:t>Hardware used</w:t>
      </w:r>
      <w:r>
        <w:t>: Sun Fire V440, Netra T5220, E2900, X-8</w:t>
      </w:r>
      <w:r w:rsidR="000B3278">
        <w:t xml:space="preserve">6 on Solaris 9 and 10, HP </w:t>
      </w:r>
      <w:r w:rsidR="00290574">
        <w:t xml:space="preserve">linux, HP </w:t>
      </w:r>
      <w:r w:rsidR="00862803">
        <w:t>Proliant BL460c, ATCA Blades, Ra</w:t>
      </w:r>
      <w:r w:rsidR="00290574">
        <w:t>disys Hardware.</w:t>
      </w:r>
    </w:p>
    <w:p w:rsidR="001514C9" w:rsidRDefault="001514C9">
      <w:pPr>
        <w:numPr>
          <w:ilvl w:val="0"/>
          <w:numId w:val="2"/>
        </w:numPr>
      </w:pPr>
      <w:r>
        <w:t xml:space="preserve">GSM, </w:t>
      </w:r>
      <w:r w:rsidR="00290574">
        <w:t>SS7,</w:t>
      </w:r>
      <w:r>
        <w:t>Ericsson IN architecture, BSCS file processing, CBIO architecture, Telecom Billing Systems and processes, IN and CORE Call/ SMS, GPRS Flow.</w:t>
      </w:r>
    </w:p>
    <w:p w:rsidR="00290574" w:rsidRDefault="00290574" w:rsidP="00290574">
      <w:pPr>
        <w:numPr>
          <w:ilvl w:val="0"/>
          <w:numId w:val="2"/>
        </w:numPr>
      </w:pPr>
      <w:r w:rsidRPr="00290574">
        <w:rPr>
          <w:b/>
          <w:lang w:val="en-IN"/>
        </w:rPr>
        <w:t>Ticketing tool used</w:t>
      </w:r>
      <w:r>
        <w:rPr>
          <w:lang w:val="en-IN"/>
        </w:rPr>
        <w:t>: Remedy, JIRA, TRAMS.</w:t>
      </w:r>
    </w:p>
    <w:p w:rsidR="00290574" w:rsidRDefault="00290574" w:rsidP="00290574">
      <w:pPr>
        <w:ind w:left="720"/>
      </w:pPr>
    </w:p>
    <w:p w:rsidR="001514C9" w:rsidRDefault="001514C9" w:rsidP="00556548">
      <w:pPr>
        <w:rPr>
          <w:b/>
        </w:rPr>
      </w:pPr>
    </w:p>
    <w:p w:rsidR="001514C9" w:rsidRDefault="001514C9">
      <w:pPr>
        <w:rPr>
          <w:b/>
          <w:u w:val="single"/>
        </w:rPr>
      </w:pPr>
      <w:r>
        <w:rPr>
          <w:b/>
          <w:u w:val="single"/>
        </w:rPr>
        <w:t>EMPLOYMENT HISTORY:</w:t>
      </w:r>
    </w:p>
    <w:p w:rsidR="000B3278" w:rsidRDefault="000B3278">
      <w:pPr>
        <w:rPr>
          <w:b/>
          <w:u w:val="single"/>
        </w:rPr>
      </w:pPr>
    </w:p>
    <w:p w:rsidR="000B3278" w:rsidRPr="005A1560" w:rsidRDefault="00701686">
      <w:pPr>
        <w:rPr>
          <w:b/>
        </w:rPr>
      </w:pPr>
      <w:r>
        <w:rPr>
          <w:b/>
          <w:u w:val="single"/>
        </w:rPr>
        <w:t>Current Employer</w:t>
      </w:r>
      <w:r>
        <w:rPr>
          <w:b/>
        </w:rPr>
        <w:t xml:space="preserve"> </w:t>
      </w:r>
      <w:r w:rsidRPr="00701686">
        <w:rPr>
          <w:b/>
        </w:rPr>
        <w:sym w:font="Wingdings" w:char="F0E0"/>
      </w:r>
      <w:r w:rsidR="00EA073A">
        <w:rPr>
          <w:b/>
        </w:rPr>
        <w:t xml:space="preserve">         </w:t>
      </w:r>
      <w:r>
        <w:rPr>
          <w:b/>
        </w:rPr>
        <w:t xml:space="preserve"> </w:t>
      </w:r>
      <w:r w:rsidR="00EB2CAD" w:rsidRPr="00EA073A">
        <w:rPr>
          <w:b/>
          <w:sz w:val="28"/>
        </w:rPr>
        <w:t>Verizon</w:t>
      </w:r>
      <w:r w:rsidR="001259D9">
        <w:rPr>
          <w:b/>
          <w:sz w:val="28"/>
        </w:rPr>
        <w:t xml:space="preserve"> </w:t>
      </w:r>
      <w:r w:rsidR="001259D9" w:rsidRPr="001259D9">
        <w:rPr>
          <w:b/>
          <w:sz w:val="28"/>
        </w:rPr>
        <w:sym w:font="Wingdings" w:char="F0E0"/>
      </w:r>
      <w:r w:rsidR="005A1560" w:rsidRPr="00EA073A">
        <w:rPr>
          <w:b/>
          <w:sz w:val="28"/>
        </w:rPr>
        <w:t xml:space="preserve"> </w:t>
      </w:r>
      <w:r w:rsidR="005A1560" w:rsidRPr="00EA073A">
        <w:rPr>
          <w:rFonts w:cs="Wingdings"/>
          <w:b/>
          <w:sz w:val="32"/>
          <w:szCs w:val="28"/>
        </w:rPr>
        <w:t>July 2016 to Till Date</w:t>
      </w:r>
    </w:p>
    <w:p w:rsidR="00701686" w:rsidRDefault="00701686">
      <w:pPr>
        <w:rPr>
          <w:rFonts w:cs="Wingdings"/>
          <w:b/>
          <w:sz w:val="28"/>
          <w:szCs w:val="28"/>
        </w:rPr>
      </w:pPr>
    </w:p>
    <w:tbl>
      <w:tblPr>
        <w:tblW w:w="0" w:type="auto"/>
        <w:tblInd w:w="164" w:type="dxa"/>
        <w:tblLayout w:type="fixed"/>
        <w:tblLook w:val="0000" w:firstRow="0" w:lastRow="0" w:firstColumn="0" w:lastColumn="0" w:noHBand="0" w:noVBand="0"/>
      </w:tblPr>
      <w:tblGrid>
        <w:gridCol w:w="3389"/>
        <w:gridCol w:w="3585"/>
        <w:gridCol w:w="3451"/>
      </w:tblGrid>
      <w:tr w:rsidR="00701686" w:rsidTr="001514C9"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686" w:rsidRDefault="00701686" w:rsidP="001514C9">
            <w:r>
              <w:t>Company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686" w:rsidRDefault="00701686" w:rsidP="001514C9">
            <w:r>
              <w:t>Designation</w:t>
            </w: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686" w:rsidRDefault="00701686" w:rsidP="001514C9">
            <w:r>
              <w:t>Duration</w:t>
            </w:r>
          </w:p>
        </w:tc>
      </w:tr>
      <w:tr w:rsidR="00C02F3A" w:rsidTr="001514C9"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2F3A" w:rsidRDefault="00C02F3A" w:rsidP="00C02F3A">
            <w:r>
              <w:t>Verizon(payrole of Brillio)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2F3A" w:rsidRDefault="00C02F3A" w:rsidP="001514C9">
            <w:r>
              <w:t>Sr Engineer</w:t>
            </w: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F3A" w:rsidRDefault="00C02F3A" w:rsidP="00D90390">
            <w:r>
              <w:t>April 2017 to Till date</w:t>
            </w:r>
          </w:p>
        </w:tc>
      </w:tr>
      <w:tr w:rsidR="00701686" w:rsidTr="001514C9"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686" w:rsidRDefault="005A1560" w:rsidP="001514C9">
            <w:r>
              <w:t>Verizon(payrole of Websynergy)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01686" w:rsidRDefault="00701686" w:rsidP="00C02F3A">
            <w:r>
              <w:t>Sr Engineer</w:t>
            </w: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686" w:rsidRDefault="00D90390" w:rsidP="00D90390">
            <w:r>
              <w:t>June</w:t>
            </w:r>
            <w:r w:rsidR="00701686">
              <w:t xml:space="preserve"> 2</w:t>
            </w:r>
            <w:r>
              <w:t>017</w:t>
            </w:r>
            <w:r w:rsidR="00701686">
              <w:t xml:space="preserve"> to </w:t>
            </w:r>
            <w:r w:rsidR="00C02F3A">
              <w:t>March 2017</w:t>
            </w:r>
          </w:p>
        </w:tc>
      </w:tr>
      <w:tr w:rsidR="00F7176E" w:rsidTr="001514C9"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176E" w:rsidRDefault="00F7176E" w:rsidP="001514C9">
            <w:r>
              <w:t>Verizon()payrole of HCL)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176E" w:rsidRDefault="00F7176E" w:rsidP="00C02F3A">
            <w:r>
              <w:t>Sr Engineer</w:t>
            </w: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76E" w:rsidRDefault="00F7176E" w:rsidP="001514C9">
            <w:r>
              <w:t>July 2016</w:t>
            </w:r>
            <w:r w:rsidR="00D90390">
              <w:t xml:space="preserve"> to June 2017</w:t>
            </w:r>
          </w:p>
        </w:tc>
      </w:tr>
    </w:tbl>
    <w:p w:rsidR="00701686" w:rsidRDefault="00701686"/>
    <w:p w:rsidR="00701686" w:rsidRDefault="00701686" w:rsidP="00701686">
      <w:pPr>
        <w:jc w:val="both"/>
        <w:rPr>
          <w:rFonts w:cs="Wingdings"/>
          <w:b/>
          <w:u w:val="single"/>
        </w:rPr>
      </w:pPr>
      <w:r>
        <w:rPr>
          <w:rFonts w:cs="Wingdings"/>
          <w:b/>
          <w:u w:val="single"/>
        </w:rPr>
        <w:t>Job Responsibilities in current Employer:</w:t>
      </w:r>
    </w:p>
    <w:p w:rsidR="00701686" w:rsidRDefault="00701686" w:rsidP="00701686">
      <w:pPr>
        <w:jc w:val="both"/>
        <w:rPr>
          <w:rFonts w:cs="Wingdings"/>
          <w:b/>
          <w:u w:val="single"/>
        </w:rPr>
      </w:pPr>
    </w:p>
    <w:p w:rsidR="00701686" w:rsidRDefault="00701686" w:rsidP="00701686">
      <w:pPr>
        <w:numPr>
          <w:ilvl w:val="0"/>
          <w:numId w:val="10"/>
        </w:numPr>
        <w:jc w:val="both"/>
        <w:rPr>
          <w:rFonts w:cs="Wingdings"/>
        </w:rPr>
      </w:pPr>
      <w:r>
        <w:rPr>
          <w:rFonts w:cs="Wingdings"/>
        </w:rPr>
        <w:t>Working on TFDS (toll free data service) solution for a telecom operator.</w:t>
      </w:r>
    </w:p>
    <w:p w:rsidR="00701686" w:rsidRDefault="00701686" w:rsidP="00701686">
      <w:pPr>
        <w:numPr>
          <w:ilvl w:val="0"/>
          <w:numId w:val="10"/>
        </w:numPr>
        <w:jc w:val="both"/>
        <w:rPr>
          <w:rFonts w:cs="Wingdings"/>
        </w:rPr>
      </w:pPr>
      <w:r>
        <w:rPr>
          <w:rFonts w:cs="Wingdings"/>
        </w:rPr>
        <w:t xml:space="preserve">Maintaining and keeping the services, connectivity and health of the servers UP and steady. </w:t>
      </w:r>
    </w:p>
    <w:p w:rsidR="00701686" w:rsidRDefault="00701686" w:rsidP="00701686">
      <w:pPr>
        <w:numPr>
          <w:ilvl w:val="0"/>
          <w:numId w:val="10"/>
        </w:numPr>
        <w:jc w:val="both"/>
        <w:rPr>
          <w:rFonts w:cs="Wingdings"/>
        </w:rPr>
      </w:pPr>
      <w:r>
        <w:rPr>
          <w:rFonts w:cs="Wingdings"/>
        </w:rPr>
        <w:t xml:space="preserve">Providing </w:t>
      </w:r>
      <w:r w:rsidR="00AE0165">
        <w:rPr>
          <w:rFonts w:cs="Wingdings"/>
        </w:rPr>
        <w:t>the resolution to the tickets raised to L2 support.</w:t>
      </w:r>
    </w:p>
    <w:p w:rsidR="00AE0165" w:rsidRDefault="00556548" w:rsidP="00701686">
      <w:pPr>
        <w:numPr>
          <w:ilvl w:val="0"/>
          <w:numId w:val="10"/>
        </w:numPr>
        <w:jc w:val="both"/>
        <w:rPr>
          <w:rFonts w:cs="Wingdings"/>
        </w:rPr>
      </w:pPr>
      <w:r>
        <w:rPr>
          <w:rFonts w:cs="Wingdings"/>
        </w:rPr>
        <w:t>G</w:t>
      </w:r>
      <w:r w:rsidR="00AE0165">
        <w:rPr>
          <w:rFonts w:cs="Wingdings"/>
        </w:rPr>
        <w:t>et new patch released and deployed in network.</w:t>
      </w:r>
    </w:p>
    <w:p w:rsidR="00182AC2" w:rsidRDefault="00AE0165" w:rsidP="00182AC2">
      <w:pPr>
        <w:numPr>
          <w:ilvl w:val="0"/>
          <w:numId w:val="10"/>
        </w:numPr>
        <w:jc w:val="both"/>
        <w:rPr>
          <w:rFonts w:cs="Wingdings"/>
        </w:rPr>
      </w:pPr>
      <w:r>
        <w:rPr>
          <w:rFonts w:cs="Wingdings"/>
        </w:rPr>
        <w:t>Being part of network upgrades and maintaining follow-up with different aligned teams.</w:t>
      </w:r>
    </w:p>
    <w:p w:rsidR="00A5294E" w:rsidRDefault="006876E4" w:rsidP="00182AC2">
      <w:pPr>
        <w:numPr>
          <w:ilvl w:val="0"/>
          <w:numId w:val="10"/>
        </w:numPr>
        <w:jc w:val="both"/>
        <w:rPr>
          <w:rFonts w:cs="Wingdings"/>
        </w:rPr>
      </w:pPr>
      <w:r>
        <w:rPr>
          <w:rFonts w:cs="Wingdings"/>
        </w:rPr>
        <w:t>Working on hardware from HP</w:t>
      </w:r>
      <w:r w:rsidR="00556548">
        <w:rPr>
          <w:rFonts w:cs="Wingdings"/>
        </w:rPr>
        <w:t xml:space="preserve"> </w:t>
      </w:r>
      <w:r>
        <w:rPr>
          <w:rFonts w:cs="Wingdings"/>
        </w:rPr>
        <w:t>(Proliant), Artesyn</w:t>
      </w:r>
      <w:r w:rsidR="00556548">
        <w:rPr>
          <w:rFonts w:cs="Wingdings"/>
        </w:rPr>
        <w:t xml:space="preserve"> </w:t>
      </w:r>
      <w:r>
        <w:rPr>
          <w:rFonts w:cs="Wingdings"/>
        </w:rPr>
        <w:t>(ATCA) and Redisys.</w:t>
      </w:r>
    </w:p>
    <w:p w:rsidR="00B13AE3" w:rsidRDefault="00556548" w:rsidP="00B13AE3">
      <w:pPr>
        <w:numPr>
          <w:ilvl w:val="0"/>
          <w:numId w:val="10"/>
        </w:numPr>
        <w:jc w:val="both"/>
        <w:rPr>
          <w:rFonts w:cs="Wingdings"/>
        </w:rPr>
      </w:pPr>
      <w:r>
        <w:rPr>
          <w:rFonts w:cs="Wingdings"/>
        </w:rPr>
        <w:lastRenderedPageBreak/>
        <w:t>Configuration changes on servers operating over Ubuntu 4.4.0-83.</w:t>
      </w:r>
    </w:p>
    <w:p w:rsidR="00D90390" w:rsidRPr="00D90390" w:rsidRDefault="00D90390" w:rsidP="00B12D5C">
      <w:pPr>
        <w:numPr>
          <w:ilvl w:val="0"/>
          <w:numId w:val="10"/>
        </w:numPr>
        <w:jc w:val="both"/>
        <w:rPr>
          <w:rFonts w:cs="Wingdings"/>
        </w:rPr>
      </w:pPr>
      <w:r w:rsidRPr="00D90390">
        <w:rPr>
          <w:rFonts w:cs="Wingdings"/>
        </w:rPr>
        <w:t>Monitoring user profiles and making correction if required into profiles and offered services.</w:t>
      </w:r>
    </w:p>
    <w:p w:rsidR="00D90390" w:rsidRPr="00D90390" w:rsidRDefault="00D90390" w:rsidP="00B12D5C">
      <w:pPr>
        <w:numPr>
          <w:ilvl w:val="0"/>
          <w:numId w:val="10"/>
        </w:numPr>
        <w:jc w:val="both"/>
        <w:rPr>
          <w:rFonts w:cs="Wingdings"/>
        </w:rPr>
      </w:pPr>
      <w:r w:rsidRPr="00D90390">
        <w:rPr>
          <w:rFonts w:cs="Wingdings"/>
        </w:rPr>
        <w:t>Maintaining and monitoring QoS for smooth running of services.</w:t>
      </w:r>
    </w:p>
    <w:p w:rsidR="00D90390" w:rsidRPr="00D90390" w:rsidRDefault="00D90390" w:rsidP="00B12D5C">
      <w:pPr>
        <w:numPr>
          <w:ilvl w:val="0"/>
          <w:numId w:val="10"/>
        </w:numPr>
        <w:jc w:val="both"/>
        <w:rPr>
          <w:rFonts w:cs="Wingdings"/>
        </w:rPr>
      </w:pPr>
      <w:r w:rsidRPr="00D90390">
        <w:rPr>
          <w:rFonts w:cs="Wingdings"/>
        </w:rPr>
        <w:t>Performing activities and making configuration changes in MW after approvals.</w:t>
      </w:r>
    </w:p>
    <w:p w:rsidR="00D90390" w:rsidRPr="00182AC2" w:rsidRDefault="00BD037E" w:rsidP="00B12D5C">
      <w:pPr>
        <w:numPr>
          <w:ilvl w:val="0"/>
          <w:numId w:val="10"/>
        </w:numPr>
        <w:jc w:val="both"/>
        <w:rPr>
          <w:rFonts w:cs="Wingdings"/>
        </w:rPr>
      </w:pPr>
      <w:r>
        <w:rPr>
          <w:rFonts w:cs="Wingdings"/>
        </w:rPr>
        <w:t>Daily health check of linux servers, hardwares (HP proliant BL460, Redisys, Art</w:t>
      </w:r>
      <w:r w:rsidR="00FF317D">
        <w:rPr>
          <w:rFonts w:cs="Wingdings"/>
        </w:rPr>
        <w:t>esy</w:t>
      </w:r>
      <w:r>
        <w:rPr>
          <w:rFonts w:cs="Wingdings"/>
        </w:rPr>
        <w:t>n), Netapp storage, Couchbase DB.</w:t>
      </w:r>
    </w:p>
    <w:p w:rsidR="00701686" w:rsidRPr="00701686" w:rsidRDefault="00701686"/>
    <w:p w:rsidR="001514C9" w:rsidRDefault="001514C9">
      <w:pPr>
        <w:jc w:val="both"/>
        <w:rPr>
          <w:rFonts w:ascii="Wingdings" w:hAnsi="Wingdings" w:cs="Wingdings"/>
        </w:rPr>
      </w:pPr>
    </w:p>
    <w:p w:rsidR="001514C9" w:rsidRDefault="001514C9">
      <w:pPr>
        <w:jc w:val="both"/>
        <w:rPr>
          <w:rFonts w:ascii="Wingdings" w:hAnsi="Wingdings" w:cs="Wingdings"/>
        </w:rPr>
      </w:pPr>
    </w:p>
    <w:p w:rsidR="001514C9" w:rsidRDefault="001514C9">
      <w:pPr>
        <w:rPr>
          <w:b/>
          <w:u w:val="single"/>
        </w:rPr>
      </w:pPr>
      <w:r>
        <w:rPr>
          <w:rFonts w:ascii="Wingdings" w:hAnsi="Wingdings" w:cs="Wingdings"/>
        </w:rPr>
        <w:t></w:t>
      </w:r>
      <w:r>
        <w:rPr>
          <w:rFonts w:ascii="Wingdings" w:hAnsi="Wingdings" w:cs="Wingdings"/>
        </w:rPr>
        <w:t></w:t>
      </w:r>
      <w:r>
        <w:rPr>
          <w:rFonts w:ascii="Wingdings" w:hAnsi="Wingdings" w:cs="Wingdings"/>
        </w:rPr>
        <w:t></w:t>
      </w:r>
      <w:r>
        <w:rPr>
          <w:rFonts w:ascii="Wingdings" w:hAnsi="Wingdings" w:cs="Wingdings"/>
        </w:rPr>
        <w:t></w:t>
      </w:r>
      <w:r>
        <w:rPr>
          <w:rFonts w:ascii="Wingdings" w:hAnsi="Wingdings" w:cs="Wingdings"/>
        </w:rPr>
        <w:t></w:t>
      </w:r>
      <w:r>
        <w:rPr>
          <w:rFonts w:ascii="Wingdings" w:hAnsi="Wingdings" w:cs="Wingdings"/>
        </w:rPr>
        <w:t></w:t>
      </w:r>
      <w:r>
        <w:rPr>
          <w:rFonts w:ascii="Wingdings" w:hAnsi="Wingdings" w:cs="Wingdings"/>
        </w:rPr>
        <w:t></w:t>
      </w:r>
      <w:r>
        <w:rPr>
          <w:rFonts w:ascii="Wingdings" w:hAnsi="Wingdings" w:cs="Wingdings"/>
        </w:rPr>
        <w:t></w:t>
      </w:r>
      <w:r>
        <w:rPr>
          <w:rFonts w:ascii="Wingdings" w:hAnsi="Wingdings" w:cs="Wingdings"/>
        </w:rPr>
        <w:t></w:t>
      </w:r>
      <w:r>
        <w:rPr>
          <w:rFonts w:ascii="Wingdings" w:hAnsi="Wingdings" w:cs="Wingdings"/>
        </w:rPr>
        <w:t></w:t>
      </w:r>
      <w:r>
        <w:rPr>
          <w:rFonts w:cs="Wingdings"/>
          <w:b/>
          <w:bCs/>
          <w:sz w:val="28"/>
          <w:szCs w:val="28"/>
        </w:rPr>
        <w:t>Vodafone</w:t>
      </w:r>
      <w:r w:rsidR="005A1560">
        <w:rPr>
          <w:rFonts w:cs="Wingdings"/>
          <w:b/>
          <w:bCs/>
          <w:sz w:val="28"/>
          <w:szCs w:val="28"/>
        </w:rPr>
        <w:t xml:space="preserve"> India Pvt Ltd → Nov 2014 to March</w:t>
      </w:r>
      <w:r>
        <w:rPr>
          <w:rFonts w:cs="Wingdings"/>
          <w:b/>
          <w:bCs/>
          <w:sz w:val="28"/>
          <w:szCs w:val="28"/>
        </w:rPr>
        <w:t xml:space="preserve"> 2016</w:t>
      </w:r>
      <w:r>
        <w:rPr>
          <w:rFonts w:ascii="Wingdings" w:hAnsi="Wingdings" w:cs="Wingdings"/>
          <w:b/>
          <w:bCs/>
        </w:rPr>
        <w:t></w:t>
      </w:r>
      <w:r>
        <w:rPr>
          <w:rFonts w:ascii="Wingdings" w:hAnsi="Wingdings" w:cs="Wingdings"/>
        </w:rPr>
        <w:t></w:t>
      </w:r>
      <w:r>
        <w:rPr>
          <w:rFonts w:ascii="Wingdings" w:hAnsi="Wingdings" w:cs="Wingdings"/>
        </w:rPr>
        <w:t></w:t>
      </w:r>
      <w:r>
        <w:rPr>
          <w:rFonts w:ascii="Wingdings" w:hAnsi="Wingdings" w:cs="Wingdings"/>
        </w:rPr>
        <w:t></w:t>
      </w:r>
    </w:p>
    <w:p w:rsidR="001514C9" w:rsidRDefault="001514C9">
      <w:pPr>
        <w:jc w:val="both"/>
        <w:rPr>
          <w:b/>
          <w:u w:val="single"/>
        </w:rPr>
      </w:pPr>
    </w:p>
    <w:tbl>
      <w:tblPr>
        <w:tblW w:w="0" w:type="auto"/>
        <w:tblInd w:w="164" w:type="dxa"/>
        <w:tblLayout w:type="fixed"/>
        <w:tblLook w:val="0000" w:firstRow="0" w:lastRow="0" w:firstColumn="0" w:lastColumn="0" w:noHBand="0" w:noVBand="0"/>
      </w:tblPr>
      <w:tblGrid>
        <w:gridCol w:w="3389"/>
        <w:gridCol w:w="3585"/>
        <w:gridCol w:w="3451"/>
      </w:tblGrid>
      <w:tr w:rsidR="001514C9"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14C9" w:rsidRDefault="001514C9">
            <w:r>
              <w:t>Company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14C9" w:rsidRDefault="001514C9">
            <w:r>
              <w:t>Designation</w:t>
            </w: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4C9" w:rsidRDefault="001514C9">
            <w:r>
              <w:t>Duration</w:t>
            </w:r>
          </w:p>
        </w:tc>
      </w:tr>
      <w:tr w:rsidR="001514C9"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14C9" w:rsidRDefault="001514C9">
            <w:r>
              <w:t>Vodafone India Pvt Ltd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14C9" w:rsidRDefault="001514C9">
            <w:r>
              <w:t>SNOC L2 Engineer</w:t>
            </w: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4C9" w:rsidRDefault="001514C9">
            <w:r>
              <w:t>Nov 2014 to Feb 2016</w:t>
            </w:r>
          </w:p>
        </w:tc>
      </w:tr>
    </w:tbl>
    <w:p w:rsidR="001514C9" w:rsidRDefault="001514C9">
      <w:pPr>
        <w:rPr>
          <w:b/>
          <w:u w:val="single"/>
        </w:rPr>
      </w:pPr>
      <w:r>
        <w:rPr>
          <w:u w:val="single"/>
        </w:rPr>
        <w:t xml:space="preserve">  </w:t>
      </w:r>
    </w:p>
    <w:p w:rsidR="001514C9" w:rsidRDefault="001514C9">
      <w:pPr>
        <w:jc w:val="both"/>
        <w:rPr>
          <w:b/>
          <w:u w:val="single"/>
        </w:rPr>
      </w:pPr>
      <w:r>
        <w:rPr>
          <w:b/>
          <w:u w:val="single"/>
        </w:rPr>
        <w:t>Job Responsibilities in Previous Employer:</w:t>
      </w:r>
    </w:p>
    <w:p w:rsidR="001514C9" w:rsidRDefault="001514C9">
      <w:pPr>
        <w:jc w:val="both"/>
        <w:rPr>
          <w:b/>
          <w:u w:val="single"/>
        </w:rPr>
      </w:pPr>
    </w:p>
    <w:p w:rsidR="001514C9" w:rsidRDefault="00832880">
      <w:pPr>
        <w:numPr>
          <w:ilvl w:val="0"/>
          <w:numId w:val="4"/>
        </w:numPr>
        <w:jc w:val="both"/>
      </w:pPr>
      <w:r>
        <w:t xml:space="preserve">Worked on upgrade </w:t>
      </w:r>
      <w:r w:rsidR="001514C9">
        <w:t>of IN nodes(SUN/Linux machines) in Vodafone India, which includes responsibilities within the O &amp; M.</w:t>
      </w:r>
    </w:p>
    <w:p w:rsidR="001514C9" w:rsidRDefault="001514C9">
      <w:pPr>
        <w:numPr>
          <w:ilvl w:val="0"/>
          <w:numId w:val="4"/>
        </w:numPr>
        <w:jc w:val="both"/>
      </w:pPr>
      <w:r>
        <w:t>ICP/EP/TSP packages loading on CCN, SDP.</w:t>
      </w:r>
    </w:p>
    <w:p w:rsidR="001514C9" w:rsidRDefault="001514C9">
      <w:pPr>
        <w:numPr>
          <w:ilvl w:val="0"/>
          <w:numId w:val="4"/>
        </w:numPr>
        <w:jc w:val="both"/>
      </w:pPr>
      <w:r>
        <w:t>Assurance of the valid charging of the Call/SMS as per the Service Class of the MSISDN.</w:t>
      </w:r>
    </w:p>
    <w:p w:rsidR="001514C9" w:rsidRDefault="001514C9">
      <w:pPr>
        <w:numPr>
          <w:ilvl w:val="0"/>
          <w:numId w:val="4"/>
        </w:numPr>
        <w:jc w:val="both"/>
      </w:pPr>
      <w:r>
        <w:t>Planning Co-ordination and resource alignment with customer, circle and various stakeholders for PAN India upgrades and updates of IN nodes.</w:t>
      </w:r>
    </w:p>
    <w:p w:rsidR="001514C9" w:rsidRDefault="001514C9">
      <w:pPr>
        <w:numPr>
          <w:ilvl w:val="0"/>
          <w:numId w:val="4"/>
        </w:numPr>
        <w:jc w:val="both"/>
      </w:pPr>
      <w:r>
        <w:t>Taking Health Check, backups and Observation of Voice/SMS/GPRS/PIN Recharge Traces for IN node related activities.</w:t>
      </w:r>
    </w:p>
    <w:p w:rsidR="001514C9" w:rsidRDefault="001514C9">
      <w:pPr>
        <w:numPr>
          <w:ilvl w:val="0"/>
          <w:numId w:val="4"/>
        </w:numPr>
        <w:jc w:val="both"/>
      </w:pPr>
      <w:r>
        <w:t>Troubleshooting of various issues like call drop, DB errors, Hardware failures &amp; CDRs.</w:t>
      </w:r>
    </w:p>
    <w:p w:rsidR="001514C9" w:rsidRDefault="001514C9">
      <w:pPr>
        <w:numPr>
          <w:ilvl w:val="0"/>
          <w:numId w:val="4"/>
        </w:numPr>
        <w:jc w:val="both"/>
      </w:pPr>
      <w:r>
        <w:t>Has to take care of systems disk space, swap space, Meta Devices, Hot spares, Disks, CPU utilization and other hardware aspects.</w:t>
      </w:r>
    </w:p>
    <w:p w:rsidR="001514C9" w:rsidRDefault="001514C9">
      <w:pPr>
        <w:numPr>
          <w:ilvl w:val="0"/>
          <w:numId w:val="4"/>
        </w:numPr>
        <w:jc w:val="both"/>
      </w:pPr>
      <w:r>
        <w:t>SS7 link administration, Tariff administration, Voucher Management System.</w:t>
      </w:r>
    </w:p>
    <w:p w:rsidR="001514C9" w:rsidRDefault="001514C9">
      <w:pPr>
        <w:numPr>
          <w:ilvl w:val="0"/>
          <w:numId w:val="4"/>
        </w:numPr>
        <w:jc w:val="both"/>
      </w:pPr>
      <w:r>
        <w:t>Ericsson Multi Mediation updates, Maintenance of CDR flow, CDR push pull from/to various core IN nodes, has to keep track of CDR Duplication and CDR loss.</w:t>
      </w:r>
    </w:p>
    <w:p w:rsidR="001514C9" w:rsidRDefault="001514C9">
      <w:pPr>
        <w:jc w:val="both"/>
      </w:pPr>
    </w:p>
    <w:p w:rsidR="001514C9" w:rsidRDefault="001514C9">
      <w:pPr>
        <w:jc w:val="both"/>
        <w:rPr>
          <w:rFonts w:ascii="Wingdings" w:hAnsi="Wingdings" w:cs="Wingdings"/>
        </w:rPr>
      </w:pPr>
    </w:p>
    <w:p w:rsidR="001514C9" w:rsidRDefault="001514C9">
      <w:pPr>
        <w:jc w:val="both"/>
        <w:rPr>
          <w:sz w:val="28"/>
          <w:szCs w:val="28"/>
        </w:rPr>
      </w:pPr>
      <w:r>
        <w:rPr>
          <w:b/>
          <w:bCs/>
        </w:rPr>
        <w:t xml:space="preserve">                                     </w:t>
      </w:r>
      <w:r>
        <w:rPr>
          <w:b/>
          <w:bCs/>
          <w:sz w:val="28"/>
          <w:szCs w:val="28"/>
        </w:rPr>
        <w:t>Ericsson Global India Pvt Ltd → July 2012 to  Oct 2014</w:t>
      </w:r>
    </w:p>
    <w:p w:rsidR="001514C9" w:rsidRDefault="001514C9">
      <w:pPr>
        <w:jc w:val="both"/>
      </w:pPr>
    </w:p>
    <w:tbl>
      <w:tblPr>
        <w:tblW w:w="0" w:type="auto"/>
        <w:tblInd w:w="149" w:type="dxa"/>
        <w:tblLayout w:type="fixed"/>
        <w:tblLook w:val="0000" w:firstRow="0" w:lastRow="0" w:firstColumn="0" w:lastColumn="0" w:noHBand="0" w:noVBand="0"/>
      </w:tblPr>
      <w:tblGrid>
        <w:gridCol w:w="3404"/>
        <w:gridCol w:w="3585"/>
        <w:gridCol w:w="3421"/>
      </w:tblGrid>
      <w:tr w:rsidR="001514C9"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14C9" w:rsidRDefault="001514C9">
            <w:pPr>
              <w:jc w:val="both"/>
            </w:pPr>
            <w:r>
              <w:t>Company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14C9" w:rsidRDefault="001514C9">
            <w:pPr>
              <w:jc w:val="both"/>
            </w:pPr>
            <w:r>
              <w:t>Designation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4C9" w:rsidRDefault="001514C9">
            <w:pPr>
              <w:jc w:val="both"/>
            </w:pPr>
            <w:r>
              <w:t>Duration</w:t>
            </w:r>
          </w:p>
        </w:tc>
      </w:tr>
      <w:tr w:rsidR="001514C9"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14C9" w:rsidRDefault="001514C9">
            <w:pPr>
              <w:jc w:val="both"/>
            </w:pPr>
            <w:r>
              <w:t>Ericsson Global India Pvt Ltd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14C9" w:rsidRDefault="001514C9">
            <w:pPr>
              <w:jc w:val="both"/>
            </w:pPr>
            <w:r>
              <w:t>L1 Engineer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4C9" w:rsidRDefault="001514C9">
            <w:pPr>
              <w:jc w:val="both"/>
            </w:pPr>
            <w:r>
              <w:t>July 2012 to  Oct 2014</w:t>
            </w:r>
          </w:p>
        </w:tc>
      </w:tr>
    </w:tbl>
    <w:p w:rsidR="001514C9" w:rsidRDefault="001514C9">
      <w:pPr>
        <w:rPr>
          <w:b/>
        </w:rPr>
      </w:pPr>
    </w:p>
    <w:p w:rsidR="001514C9" w:rsidRDefault="001514C9">
      <w:pPr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Project : Telstra WME (Australia)</w:t>
      </w:r>
    </w:p>
    <w:p w:rsidR="00BD584A" w:rsidRDefault="00BD584A" w:rsidP="00BD584A">
      <w:pPr>
        <w:numPr>
          <w:ilvl w:val="0"/>
          <w:numId w:val="5"/>
        </w:numPr>
        <w:jc w:val="both"/>
        <w:rPr>
          <w:color w:val="000000"/>
        </w:rPr>
      </w:pPr>
      <w:r>
        <w:rPr>
          <w:b/>
          <w:color w:val="000000"/>
          <w:u w:val="single"/>
        </w:rPr>
        <w:t>Project : Sprint (U.S)</w:t>
      </w:r>
    </w:p>
    <w:p w:rsidR="00BD584A" w:rsidRDefault="00BD584A" w:rsidP="00BD584A">
      <w:pPr>
        <w:ind w:left="720"/>
        <w:rPr>
          <w:b/>
          <w:u w:val="single"/>
        </w:rPr>
      </w:pPr>
    </w:p>
    <w:p w:rsidR="001514C9" w:rsidRDefault="001514C9">
      <w:pPr>
        <w:ind w:left="720"/>
        <w:rPr>
          <w:b/>
          <w:u w:val="single"/>
        </w:rPr>
      </w:pPr>
    </w:p>
    <w:p w:rsidR="001514C9" w:rsidRDefault="001514C9">
      <w:pPr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Job Responsibilities:</w:t>
      </w:r>
    </w:p>
    <w:p w:rsidR="001514C9" w:rsidRDefault="001514C9">
      <w:pPr>
        <w:rPr>
          <w:b/>
          <w:u w:val="single"/>
        </w:rPr>
      </w:pPr>
    </w:p>
    <w:p w:rsidR="001514C9" w:rsidRDefault="001514C9">
      <w:r>
        <w:rPr>
          <w:b/>
          <w:u w:val="single"/>
        </w:rPr>
        <w:t xml:space="preserve">Telecom Charging and Billing Network (CBIO) </w:t>
      </w:r>
      <w:r>
        <w:rPr>
          <w:u w:val="single"/>
        </w:rPr>
        <w:t>Operation Support Engineer.</w:t>
      </w:r>
    </w:p>
    <w:p w:rsidR="001514C9" w:rsidRDefault="001514C9">
      <w:pPr>
        <w:jc w:val="both"/>
        <w:rPr>
          <w:color w:val="000000"/>
          <w:sz w:val="22"/>
          <w:szCs w:val="22"/>
        </w:rPr>
      </w:pPr>
      <w:r>
        <w:t xml:space="preserve">            </w:t>
      </w:r>
    </w:p>
    <w:p w:rsidR="001514C9" w:rsidRDefault="001514C9">
      <w:pPr>
        <w:numPr>
          <w:ilvl w:val="0"/>
          <w:numId w:val="7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Worked on </w:t>
      </w:r>
      <w:r>
        <w:rPr>
          <w:b/>
          <w:color w:val="000000"/>
          <w:sz w:val="22"/>
          <w:szCs w:val="22"/>
        </w:rPr>
        <w:t>Ericsson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BSCS iX R3 (Rating, Billing, CX, MX and Database).</w:t>
      </w:r>
    </w:p>
    <w:p w:rsidR="001514C9" w:rsidRDefault="001514C9">
      <w:pPr>
        <w:numPr>
          <w:ilvl w:val="0"/>
          <w:numId w:val="8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Working Experience on Ericsson LHS Rating, Billing, CX, MX and Oracle Database for Telstra WME.</w:t>
      </w:r>
    </w:p>
    <w:p w:rsidR="001514C9" w:rsidRDefault="001514C9">
      <w:pPr>
        <w:numPr>
          <w:ilvl w:val="0"/>
          <w:numId w:val="8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Monitoring, Stop and Start to Billing and Rating Application/Process.</w:t>
      </w:r>
    </w:p>
    <w:p w:rsidR="001514C9" w:rsidRDefault="001514C9">
      <w:pPr>
        <w:numPr>
          <w:ilvl w:val="0"/>
          <w:numId w:val="8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Perform scheduled activities like GMD house keeping and CMS Restart.</w:t>
      </w:r>
    </w:p>
    <w:p w:rsidR="001514C9" w:rsidRDefault="001514C9">
      <w:pPr>
        <w:numPr>
          <w:ilvl w:val="0"/>
          <w:numId w:val="8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Working on Toad and Sqlplus to retrieve data from Oracle database for generation of Business Reports.</w:t>
      </w:r>
    </w:p>
    <w:p w:rsidR="001514C9" w:rsidRDefault="001514C9">
      <w:pPr>
        <w:numPr>
          <w:ilvl w:val="0"/>
          <w:numId w:val="8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Monitoring and execution of Process during Bill Run.</w:t>
      </w:r>
    </w:p>
    <w:p w:rsidR="001514C9" w:rsidRDefault="001514C9">
      <w:pPr>
        <w:numPr>
          <w:ilvl w:val="0"/>
          <w:numId w:val="8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Processing of TAP files and Files from Finance.</w:t>
      </w:r>
    </w:p>
    <w:p w:rsidR="001514C9" w:rsidRDefault="001514C9">
      <w:pPr>
        <w:numPr>
          <w:ilvl w:val="0"/>
          <w:numId w:val="8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Monitoring of GMD (Generic Mediation Device) process and perform weekly house keeping activity.</w:t>
      </w:r>
    </w:p>
    <w:p w:rsidR="001514C9" w:rsidRDefault="001514C9">
      <w:pPr>
        <w:numPr>
          <w:ilvl w:val="0"/>
          <w:numId w:val="8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Troubleshooting and Maintenance of BSCS servers/process based upon Solaris Platform.</w:t>
      </w:r>
    </w:p>
    <w:p w:rsidR="001514C9" w:rsidRDefault="001514C9">
      <w:pPr>
        <w:numPr>
          <w:ilvl w:val="0"/>
          <w:numId w:val="7"/>
        </w:numPr>
        <w:jc w:val="both"/>
      </w:pPr>
      <w:r>
        <w:rPr>
          <w:color w:val="000000"/>
          <w:sz w:val="22"/>
          <w:szCs w:val="22"/>
        </w:rPr>
        <w:t>Preventive maintenance and performing Health checks for Charging System (AIR, VS, SDP, CCN), Messaging/VAS (SMSC, MMSC, MOIP – VMS), Core (UDC – HLR, PG, CUDB) and MPBN (Juniper – Firewall &amp; Extreme – Switches).</w:t>
      </w:r>
    </w:p>
    <w:p w:rsidR="001514C9" w:rsidRDefault="001514C9">
      <w:pPr>
        <w:numPr>
          <w:ilvl w:val="0"/>
          <w:numId w:val="7"/>
        </w:numPr>
        <w:jc w:val="both"/>
        <w:rPr>
          <w:color w:val="000000"/>
          <w:sz w:val="22"/>
          <w:szCs w:val="22"/>
        </w:rPr>
      </w:pPr>
      <w:r>
        <w:t>Wo</w:t>
      </w:r>
      <w:r>
        <w:rPr>
          <w:color w:val="000000"/>
          <w:sz w:val="22"/>
          <w:szCs w:val="22"/>
        </w:rPr>
        <w:t>rking Experience of Database Management System (SQL).</w:t>
      </w:r>
    </w:p>
    <w:p w:rsidR="001514C9" w:rsidRDefault="001514C9">
      <w:pPr>
        <w:numPr>
          <w:ilvl w:val="0"/>
          <w:numId w:val="7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Working Experience in Advanced Unix/Linux.</w:t>
      </w:r>
    </w:p>
    <w:p w:rsidR="001514C9" w:rsidRDefault="001514C9">
      <w:pPr>
        <w:numPr>
          <w:ilvl w:val="0"/>
          <w:numId w:val="7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Working Experience of Mediation, Provisioning, Rating, Billing – Wholesale &amp; Retail and Charging.</w:t>
      </w:r>
    </w:p>
    <w:p w:rsidR="001514C9" w:rsidRDefault="001514C9">
      <w:pPr>
        <w:numPr>
          <w:ilvl w:val="0"/>
          <w:numId w:val="7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Knowledge of protocols such as SS7, CIP, Diameter and INAP.</w:t>
      </w:r>
    </w:p>
    <w:p w:rsidR="001514C9" w:rsidRDefault="001514C9">
      <w:pPr>
        <w:numPr>
          <w:ilvl w:val="0"/>
          <w:numId w:val="7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Knowledge in telecom such as basics of GSM, MVNO Concept and MNP.</w:t>
      </w:r>
    </w:p>
    <w:p w:rsidR="001514C9" w:rsidRDefault="001514C9">
      <w:pPr>
        <w:jc w:val="both"/>
        <w:rPr>
          <w:color w:val="000000"/>
          <w:sz w:val="22"/>
          <w:szCs w:val="22"/>
        </w:rPr>
      </w:pPr>
    </w:p>
    <w:p w:rsidR="001514C9" w:rsidRDefault="001514C9">
      <w:pPr>
        <w:jc w:val="both"/>
        <w:rPr>
          <w:color w:val="000000"/>
          <w:sz w:val="22"/>
          <w:szCs w:val="22"/>
        </w:rPr>
      </w:pPr>
      <w:r>
        <w:rPr>
          <w:b/>
          <w:color w:val="000000"/>
          <w:u w:val="single"/>
        </w:rPr>
        <w:t>Tools Used:</w:t>
      </w:r>
      <w:r>
        <w:rPr>
          <w:b/>
          <w:color w:val="000000"/>
        </w:rPr>
        <w:t xml:space="preserve"> </w:t>
      </w:r>
      <w:r>
        <w:rPr>
          <w:color w:val="000000"/>
          <w:sz w:val="22"/>
          <w:szCs w:val="22"/>
        </w:rPr>
        <w:t>IBM Tivoli Netcool, Putty, Secure CRT, TOAD, BO, X Manager, BMC Remedy, TRAMS and REACT.</w:t>
      </w:r>
    </w:p>
    <w:p w:rsidR="001514C9" w:rsidRDefault="001514C9">
      <w:pPr>
        <w:tabs>
          <w:tab w:val="left" w:pos="6075"/>
        </w:tabs>
        <w:jc w:val="both"/>
        <w:rPr>
          <w:color w:val="000000"/>
          <w:sz w:val="22"/>
          <w:szCs w:val="22"/>
        </w:rPr>
      </w:pPr>
    </w:p>
    <w:p w:rsidR="001514C9" w:rsidRDefault="001514C9">
      <w:pPr>
        <w:jc w:val="both"/>
        <w:rPr>
          <w:b/>
          <w:u w:val="single"/>
        </w:rPr>
      </w:pPr>
      <w:r>
        <w:rPr>
          <w:sz w:val="22"/>
          <w:szCs w:val="22"/>
        </w:rPr>
        <w:t xml:space="preserve">            </w:t>
      </w:r>
      <w:r>
        <w:t xml:space="preserve">          </w:t>
      </w:r>
    </w:p>
    <w:p w:rsidR="001514C9" w:rsidRDefault="001514C9">
      <w:pPr>
        <w:jc w:val="both"/>
        <w:rPr>
          <w:b/>
          <w:u w:val="single"/>
        </w:rPr>
      </w:pPr>
      <w:r>
        <w:rPr>
          <w:b/>
          <w:u w:val="single"/>
        </w:rPr>
        <w:t>Educational Qualification:</w:t>
      </w:r>
    </w:p>
    <w:p w:rsidR="001514C9" w:rsidRDefault="001514C9">
      <w:pPr>
        <w:jc w:val="both"/>
        <w:rPr>
          <w:b/>
          <w:u w:val="single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7"/>
        <w:gridCol w:w="2147"/>
        <w:gridCol w:w="2148"/>
        <w:gridCol w:w="2148"/>
        <w:gridCol w:w="2148"/>
      </w:tblGrid>
      <w:tr w:rsidR="001514C9">
        <w:tc>
          <w:tcPr>
            <w:tcW w:w="2147" w:type="dxa"/>
          </w:tcPr>
          <w:p w:rsidR="001514C9" w:rsidRDefault="001514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Qualification</w:t>
            </w:r>
          </w:p>
        </w:tc>
        <w:tc>
          <w:tcPr>
            <w:tcW w:w="2147" w:type="dxa"/>
          </w:tcPr>
          <w:p w:rsidR="001514C9" w:rsidRDefault="001514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Board</w:t>
            </w:r>
          </w:p>
        </w:tc>
        <w:tc>
          <w:tcPr>
            <w:tcW w:w="2148" w:type="dxa"/>
          </w:tcPr>
          <w:p w:rsidR="001514C9" w:rsidRDefault="001514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School</w:t>
            </w:r>
          </w:p>
        </w:tc>
        <w:tc>
          <w:tcPr>
            <w:tcW w:w="2148" w:type="dxa"/>
          </w:tcPr>
          <w:p w:rsidR="001514C9" w:rsidRDefault="001514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Subject</w:t>
            </w:r>
          </w:p>
        </w:tc>
        <w:tc>
          <w:tcPr>
            <w:tcW w:w="2148" w:type="dxa"/>
          </w:tcPr>
          <w:p w:rsidR="001514C9" w:rsidRDefault="001514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Percentage</w:t>
            </w:r>
          </w:p>
        </w:tc>
      </w:tr>
      <w:tr w:rsidR="001514C9">
        <w:tc>
          <w:tcPr>
            <w:tcW w:w="2147" w:type="dxa"/>
          </w:tcPr>
          <w:p w:rsidR="001514C9" w:rsidRDefault="001514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10</w:t>
            </w:r>
            <w:r>
              <w:rPr>
                <w:b/>
                <w:u w:val="single"/>
                <w:vertAlign w:val="superscript"/>
              </w:rPr>
              <w:t>th</w:t>
            </w:r>
          </w:p>
        </w:tc>
        <w:tc>
          <w:tcPr>
            <w:tcW w:w="2147" w:type="dxa"/>
          </w:tcPr>
          <w:p w:rsidR="001514C9" w:rsidRDefault="001514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CBSE</w:t>
            </w:r>
          </w:p>
        </w:tc>
        <w:tc>
          <w:tcPr>
            <w:tcW w:w="2148" w:type="dxa"/>
          </w:tcPr>
          <w:p w:rsidR="001514C9" w:rsidRDefault="001514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VBCV</w:t>
            </w:r>
          </w:p>
        </w:tc>
        <w:tc>
          <w:tcPr>
            <w:tcW w:w="2148" w:type="dxa"/>
          </w:tcPr>
          <w:p w:rsidR="001514C9" w:rsidRDefault="001514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Maths</w:t>
            </w:r>
          </w:p>
        </w:tc>
        <w:tc>
          <w:tcPr>
            <w:tcW w:w="2148" w:type="dxa"/>
          </w:tcPr>
          <w:p w:rsidR="001514C9" w:rsidRDefault="001514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83</w:t>
            </w:r>
          </w:p>
        </w:tc>
      </w:tr>
      <w:tr w:rsidR="001514C9">
        <w:tc>
          <w:tcPr>
            <w:tcW w:w="2147" w:type="dxa"/>
          </w:tcPr>
          <w:p w:rsidR="001514C9" w:rsidRDefault="001514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12</w:t>
            </w:r>
            <w:r>
              <w:rPr>
                <w:b/>
                <w:u w:val="single"/>
                <w:vertAlign w:val="superscript"/>
              </w:rPr>
              <w:t>th</w:t>
            </w:r>
          </w:p>
        </w:tc>
        <w:tc>
          <w:tcPr>
            <w:tcW w:w="2147" w:type="dxa"/>
          </w:tcPr>
          <w:p w:rsidR="001514C9" w:rsidRDefault="001514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CBSE</w:t>
            </w:r>
          </w:p>
        </w:tc>
        <w:tc>
          <w:tcPr>
            <w:tcW w:w="2148" w:type="dxa"/>
          </w:tcPr>
          <w:p w:rsidR="001514C9" w:rsidRDefault="001514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VBCV</w:t>
            </w:r>
          </w:p>
        </w:tc>
        <w:tc>
          <w:tcPr>
            <w:tcW w:w="2148" w:type="dxa"/>
          </w:tcPr>
          <w:p w:rsidR="001514C9" w:rsidRDefault="001514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Science</w:t>
            </w:r>
          </w:p>
        </w:tc>
        <w:tc>
          <w:tcPr>
            <w:tcW w:w="2148" w:type="dxa"/>
          </w:tcPr>
          <w:p w:rsidR="001514C9" w:rsidRDefault="001514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69</w:t>
            </w:r>
          </w:p>
        </w:tc>
      </w:tr>
      <w:tr w:rsidR="001514C9">
        <w:tc>
          <w:tcPr>
            <w:tcW w:w="2147" w:type="dxa"/>
          </w:tcPr>
          <w:p w:rsidR="001514C9" w:rsidRDefault="001514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B-Tech</w:t>
            </w:r>
          </w:p>
        </w:tc>
        <w:tc>
          <w:tcPr>
            <w:tcW w:w="2147" w:type="dxa"/>
          </w:tcPr>
          <w:p w:rsidR="001514C9" w:rsidRDefault="001514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PTU</w:t>
            </w:r>
          </w:p>
        </w:tc>
        <w:tc>
          <w:tcPr>
            <w:tcW w:w="2148" w:type="dxa"/>
          </w:tcPr>
          <w:p w:rsidR="001514C9" w:rsidRDefault="001514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GTBKIET</w:t>
            </w:r>
          </w:p>
        </w:tc>
        <w:tc>
          <w:tcPr>
            <w:tcW w:w="2148" w:type="dxa"/>
          </w:tcPr>
          <w:p w:rsidR="001514C9" w:rsidRDefault="001514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ECE</w:t>
            </w:r>
          </w:p>
        </w:tc>
        <w:tc>
          <w:tcPr>
            <w:tcW w:w="2148" w:type="dxa"/>
          </w:tcPr>
          <w:p w:rsidR="001514C9" w:rsidRDefault="001514C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72</w:t>
            </w:r>
          </w:p>
        </w:tc>
      </w:tr>
    </w:tbl>
    <w:p w:rsidR="001514C9" w:rsidRDefault="001514C9">
      <w:pPr>
        <w:jc w:val="both"/>
        <w:rPr>
          <w:b/>
          <w:u w:val="single"/>
        </w:rPr>
      </w:pPr>
    </w:p>
    <w:p w:rsidR="001514C9" w:rsidRDefault="001514C9">
      <w:pPr>
        <w:jc w:val="both"/>
        <w:rPr>
          <w:u w:val="single"/>
        </w:rPr>
      </w:pPr>
      <w:r>
        <w:rPr>
          <w:b/>
          <w:u w:val="single"/>
        </w:rPr>
        <w:t xml:space="preserve"> Personal information:</w:t>
      </w:r>
    </w:p>
    <w:p w:rsidR="001514C9" w:rsidRDefault="001514C9">
      <w:pPr>
        <w:jc w:val="both"/>
        <w:rPr>
          <w:u w:val="single"/>
        </w:rPr>
      </w:pPr>
    </w:p>
    <w:p w:rsidR="001514C9" w:rsidRDefault="001514C9">
      <w:pPr>
        <w:jc w:val="both"/>
      </w:pPr>
      <w:r>
        <w:t xml:space="preserve">Father’s name </w:t>
      </w:r>
      <w:r>
        <w:tab/>
      </w:r>
      <w:r>
        <w:tab/>
      </w:r>
      <w:r>
        <w:tab/>
      </w:r>
      <w:r>
        <w:tab/>
        <w:t xml:space="preserve">: </w:t>
      </w:r>
      <w:r>
        <w:tab/>
      </w:r>
      <w:r>
        <w:tab/>
        <w:t>Mr. Tarsem Singh</w:t>
      </w:r>
    </w:p>
    <w:p w:rsidR="001514C9" w:rsidRDefault="001514C9">
      <w:pPr>
        <w:jc w:val="both"/>
      </w:pPr>
      <w:r>
        <w:t xml:space="preserve">Date of Birth   </w:t>
      </w:r>
      <w:r>
        <w:tab/>
        <w:t xml:space="preserve">                        : </w:t>
      </w:r>
      <w:r>
        <w:tab/>
      </w:r>
      <w:r>
        <w:tab/>
        <w:t>Sept 10th, 1987</w:t>
      </w:r>
    </w:p>
    <w:p w:rsidR="001514C9" w:rsidRDefault="001514C9">
      <w:pPr>
        <w:jc w:val="both"/>
      </w:pPr>
      <w:r>
        <w:t>Gender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r>
        <w:tab/>
        <w:t xml:space="preserve">Male </w:t>
      </w:r>
    </w:p>
    <w:p w:rsidR="001514C9" w:rsidRDefault="001514C9">
      <w:pPr>
        <w:jc w:val="both"/>
      </w:pPr>
      <w:r>
        <w:t>Nationality</w:t>
      </w:r>
      <w:r>
        <w:tab/>
      </w:r>
      <w:r>
        <w:tab/>
      </w:r>
      <w:r>
        <w:tab/>
      </w:r>
      <w:r>
        <w:tab/>
        <w:t xml:space="preserve">: </w:t>
      </w:r>
      <w:r>
        <w:tab/>
      </w:r>
      <w:r>
        <w:tab/>
        <w:t>Indian</w:t>
      </w:r>
    </w:p>
    <w:p w:rsidR="001514C9" w:rsidRDefault="001514C9">
      <w:pPr>
        <w:jc w:val="both"/>
      </w:pPr>
      <w:r>
        <w:t>Language proficiency</w:t>
      </w:r>
      <w:r>
        <w:tab/>
      </w:r>
      <w:r>
        <w:tab/>
      </w:r>
      <w:r>
        <w:tab/>
        <w:t xml:space="preserve">: </w:t>
      </w:r>
      <w:r>
        <w:tab/>
      </w:r>
      <w:r>
        <w:tab/>
        <w:t>English and Hindi</w:t>
      </w:r>
    </w:p>
    <w:p w:rsidR="001514C9" w:rsidRDefault="001514C9">
      <w:pPr>
        <w:jc w:val="both"/>
        <w:rPr>
          <w:b/>
          <w:u w:val="single"/>
        </w:rPr>
      </w:pPr>
      <w:r>
        <w:t>Passport Availability                          :                       Yes</w:t>
      </w:r>
    </w:p>
    <w:p w:rsidR="001514C9" w:rsidRDefault="001514C9">
      <w:pPr>
        <w:tabs>
          <w:tab w:val="left" w:pos="5160"/>
        </w:tabs>
        <w:jc w:val="both"/>
        <w:rPr>
          <w:b/>
          <w:u w:val="single"/>
        </w:rPr>
      </w:pPr>
    </w:p>
    <w:p w:rsidR="001514C9" w:rsidRDefault="001514C9">
      <w:pPr>
        <w:tabs>
          <w:tab w:val="left" w:pos="5160"/>
        </w:tabs>
        <w:jc w:val="both"/>
      </w:pPr>
      <w:r>
        <w:rPr>
          <w:b/>
          <w:u w:val="single"/>
        </w:rPr>
        <w:t>Declaration:</w:t>
      </w:r>
    </w:p>
    <w:p w:rsidR="001514C9" w:rsidRDefault="001514C9">
      <w:pPr>
        <w:jc w:val="both"/>
      </w:pPr>
    </w:p>
    <w:p w:rsidR="001514C9" w:rsidRDefault="001514C9">
      <w:r>
        <w:t>The above-mentioned information furnished by me is correct to the best of my knowledge</w:t>
      </w:r>
      <w:r>
        <w:rPr>
          <w:lang w:val="en-IN"/>
        </w:rPr>
        <w:t>.</w:t>
      </w:r>
    </w:p>
    <w:p w:rsidR="001514C9" w:rsidRDefault="001514C9"/>
    <w:p w:rsidR="001514C9" w:rsidRDefault="001514C9">
      <w:r>
        <w:rPr>
          <w:lang w:val="en-IN"/>
        </w:rPr>
        <w:t>Re</w:t>
      </w:r>
      <w:r>
        <w:t>gards</w:t>
      </w:r>
      <w:r>
        <w:rPr>
          <w:lang w:val="en-IN"/>
        </w:rPr>
        <w:t>//</w:t>
      </w:r>
    </w:p>
    <w:p w:rsidR="001514C9" w:rsidRDefault="001514C9">
      <w:r>
        <w:t>Amrit Pal Singh</w:t>
      </w:r>
    </w:p>
    <w:p w:rsidR="001514C9" w:rsidRDefault="001514C9">
      <w:pPr>
        <w:jc w:val="both"/>
      </w:pPr>
    </w:p>
    <w:p w:rsidR="001514C9" w:rsidRDefault="001514C9">
      <w:pPr>
        <w:jc w:val="both"/>
      </w:pPr>
      <w:r>
        <w:t xml:space="preserve"> </w:t>
      </w:r>
    </w:p>
    <w:p w:rsidR="001514C9" w:rsidRDefault="001514C9">
      <w:pPr>
        <w:jc w:val="both"/>
      </w:pPr>
    </w:p>
    <w:sectPr w:rsidR="001514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1" w:right="859" w:bottom="771" w:left="859" w:header="720" w:footer="715" w:gutter="0"/>
      <w:pgBorders>
        <w:top w:val="single" w:sz="4" w:space="4" w:color="000000"/>
        <w:left w:val="single" w:sz="4" w:space="19" w:color="000000"/>
        <w:bottom w:val="single" w:sz="4" w:space="12" w:color="000000"/>
        <w:right w:val="single" w:sz="4" w:space="19" w:color="000000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A6D" w:rsidRDefault="00BE0A6D">
      <w:r>
        <w:separator/>
      </w:r>
    </w:p>
  </w:endnote>
  <w:endnote w:type="continuationSeparator" w:id="0">
    <w:p w:rsidR="00BE0A6D" w:rsidRDefault="00BE0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524" w:rsidRDefault="005665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4C9" w:rsidRDefault="00566524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7150100</wp:posOffset>
              </wp:positionH>
              <wp:positionV relativeFrom="paragraph">
                <wp:posOffset>635</wp:posOffset>
              </wp:positionV>
              <wp:extent cx="170815" cy="173990"/>
              <wp:effectExtent l="0" t="0" r="0" b="0"/>
              <wp:wrapSquare wrapText="largest"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081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14C9" w:rsidRDefault="001514C9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1379A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3pt;margin-top:.05pt;width:13.45pt;height:13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" stroked="f">
              <v:fill opacity="0"/>
              <v:path arrowok="t"/>
              <v:textbox inset="0,0,0,0">
                <w:txbxContent>
                  <w:p w:rsidR="001514C9" w:rsidRDefault="001514C9">
                    <w:pPr>
                      <w:pStyle w:val="Footer"/>
                    </w:pPr>
                    <w: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1379A">
                      <w:rPr>
                        <w:rStyle w:val="PageNumber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524" w:rsidRDefault="005665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A6D" w:rsidRDefault="00BE0A6D">
      <w:r>
        <w:separator/>
      </w:r>
    </w:p>
  </w:footnote>
  <w:footnote w:type="continuationSeparator" w:id="0">
    <w:p w:rsidR="00BE0A6D" w:rsidRDefault="00BE0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524" w:rsidRDefault="005665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524" w:rsidRDefault="005665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524" w:rsidRDefault="005665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  <w:sz w:val="22"/>
        <w:szCs w:val="22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Wingdings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OpenSymbol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1DA85C33"/>
    <w:multiLevelType w:val="hybridMultilevel"/>
    <w:tmpl w:val="8FF8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941F4"/>
    <w:multiLevelType w:val="hybridMultilevel"/>
    <w:tmpl w:val="E914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45"/>
    <w:rsid w:val="000343DB"/>
    <w:rsid w:val="000B3278"/>
    <w:rsid w:val="001259D9"/>
    <w:rsid w:val="00150D78"/>
    <w:rsid w:val="001514C9"/>
    <w:rsid w:val="00182AC2"/>
    <w:rsid w:val="001B417C"/>
    <w:rsid w:val="00263FEA"/>
    <w:rsid w:val="00290574"/>
    <w:rsid w:val="002E43B0"/>
    <w:rsid w:val="00300FF9"/>
    <w:rsid w:val="00385C5B"/>
    <w:rsid w:val="003C6C9D"/>
    <w:rsid w:val="003F0A36"/>
    <w:rsid w:val="00460F2D"/>
    <w:rsid w:val="004E7B7F"/>
    <w:rsid w:val="00504506"/>
    <w:rsid w:val="0051379A"/>
    <w:rsid w:val="0054053A"/>
    <w:rsid w:val="00551422"/>
    <w:rsid w:val="00556548"/>
    <w:rsid w:val="00566524"/>
    <w:rsid w:val="005A1560"/>
    <w:rsid w:val="0060738E"/>
    <w:rsid w:val="006876E4"/>
    <w:rsid w:val="00701686"/>
    <w:rsid w:val="00720A64"/>
    <w:rsid w:val="00767D87"/>
    <w:rsid w:val="00832880"/>
    <w:rsid w:val="00862803"/>
    <w:rsid w:val="008A29C0"/>
    <w:rsid w:val="0093369F"/>
    <w:rsid w:val="00995326"/>
    <w:rsid w:val="009A7E6E"/>
    <w:rsid w:val="009F7145"/>
    <w:rsid w:val="00A1397D"/>
    <w:rsid w:val="00A5294E"/>
    <w:rsid w:val="00A63CE4"/>
    <w:rsid w:val="00A64746"/>
    <w:rsid w:val="00AE0165"/>
    <w:rsid w:val="00B019CB"/>
    <w:rsid w:val="00B12D5C"/>
    <w:rsid w:val="00B13AE3"/>
    <w:rsid w:val="00B55DA3"/>
    <w:rsid w:val="00BB4548"/>
    <w:rsid w:val="00BD037E"/>
    <w:rsid w:val="00BD584A"/>
    <w:rsid w:val="00BE0A6D"/>
    <w:rsid w:val="00C02F3A"/>
    <w:rsid w:val="00C11984"/>
    <w:rsid w:val="00C56424"/>
    <w:rsid w:val="00CB3FF1"/>
    <w:rsid w:val="00D06B9B"/>
    <w:rsid w:val="00D45E0B"/>
    <w:rsid w:val="00D90390"/>
    <w:rsid w:val="00DC4515"/>
    <w:rsid w:val="00E17AFD"/>
    <w:rsid w:val="00E360AF"/>
    <w:rsid w:val="00E75C58"/>
    <w:rsid w:val="00E914CE"/>
    <w:rsid w:val="00EA073A"/>
    <w:rsid w:val="00EB2CAD"/>
    <w:rsid w:val="00F7176E"/>
    <w:rsid w:val="00FA3B00"/>
    <w:rsid w:val="00FF317D"/>
    <w:rsid w:val="126A3BB6"/>
    <w:rsid w:val="1E0B27D7"/>
    <w:rsid w:val="38617D4A"/>
    <w:rsid w:val="48AE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CCA0CD5C-4EBE-3543-8772-CB85A4CB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1"/>
  </w:style>
  <w:style w:type="character" w:customStyle="1" w:styleId="WW8Num32z5">
    <w:name w:val="WW8Num32z5"/>
  </w:style>
  <w:style w:type="character" w:customStyle="1" w:styleId="WW8Num39z2">
    <w:name w:val="WW8Num39z2"/>
  </w:style>
  <w:style w:type="character" w:customStyle="1" w:styleId="WW8Num10z1">
    <w:name w:val="WW8Num10z1"/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40z3">
    <w:name w:val="WW8Num40z3"/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3z2">
    <w:name w:val="WW8Num23z2"/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10z5">
    <w:name w:val="WW8Num10z5"/>
  </w:style>
  <w:style w:type="character" w:customStyle="1" w:styleId="WW8Num26z1">
    <w:name w:val="WW8Num26z1"/>
  </w:style>
  <w:style w:type="character" w:customStyle="1" w:styleId="WW8Num7z4">
    <w:name w:val="WW8Num7z4"/>
  </w:style>
  <w:style w:type="character" w:customStyle="1" w:styleId="WW8Num24z4">
    <w:name w:val="WW8Num24z4"/>
    <w:rPr>
      <w:rFonts w:ascii="Courier New" w:hAnsi="Courier New" w:cs="Courier New"/>
    </w:rPr>
  </w:style>
  <w:style w:type="character" w:customStyle="1" w:styleId="WW8Num23z6">
    <w:name w:val="WW8Num23z6"/>
  </w:style>
  <w:style w:type="character" w:customStyle="1" w:styleId="WW8Num10z2">
    <w:name w:val="WW8Num10z2"/>
  </w:style>
  <w:style w:type="character" w:customStyle="1" w:styleId="WW8Num25z0">
    <w:name w:val="WW8Num25z0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47z2">
    <w:name w:val="WW8Num47z2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6z3">
    <w:name w:val="WW8Num6z3"/>
  </w:style>
  <w:style w:type="character" w:customStyle="1" w:styleId="WW8Num44z7">
    <w:name w:val="WW8Num44z7"/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45z5">
    <w:name w:val="WW8Num45z5"/>
  </w:style>
  <w:style w:type="character" w:customStyle="1" w:styleId="WW8Num10z3">
    <w:name w:val="WW8Num10z3"/>
  </w:style>
  <w:style w:type="character" w:customStyle="1" w:styleId="DefaultParagraphFont1">
    <w:name w:val="Default Paragraph Font1"/>
  </w:style>
  <w:style w:type="character" w:customStyle="1" w:styleId="WW8Num32z4">
    <w:name w:val="WW8Num32z4"/>
  </w:style>
  <w:style w:type="character" w:customStyle="1" w:styleId="WW8Num6z1">
    <w:name w:val="WW8Num6z1"/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10z4">
    <w:name w:val="WW8Num10z4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45z8">
    <w:name w:val="WW8Num45z8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6z2">
    <w:name w:val="WW8Num26z2"/>
  </w:style>
  <w:style w:type="character" w:customStyle="1" w:styleId="WW8Num3z8">
    <w:name w:val="WW8Num3z8"/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42z8">
    <w:name w:val="WW8Num42z8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1z0">
    <w:name w:val="WW8Num1z0"/>
    <w:rPr>
      <w:rFonts w:ascii="Courier New" w:hAnsi="Courier New" w:cs="Courier New"/>
    </w:rPr>
  </w:style>
  <w:style w:type="character" w:customStyle="1" w:styleId="WW8Num31z2">
    <w:name w:val="WW8Num31z2"/>
  </w:style>
  <w:style w:type="character" w:customStyle="1" w:styleId="WW8Num3z1">
    <w:name w:val="WW8Num3z1"/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40z5">
    <w:name w:val="WW8Num40z5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40z6">
    <w:name w:val="WW8Num40z6"/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42z0">
    <w:name w:val="WW8Num42z0"/>
  </w:style>
  <w:style w:type="character" w:customStyle="1" w:styleId="WW8Num40z1">
    <w:name w:val="WW8Num40z1"/>
  </w:style>
  <w:style w:type="character" w:customStyle="1" w:styleId="WW8Num9z7">
    <w:name w:val="WW8Num9z7"/>
  </w:style>
  <w:style w:type="character" w:customStyle="1" w:styleId="NumberingSymbols">
    <w:name w:val="Numbering Symbols"/>
  </w:style>
  <w:style w:type="character" w:customStyle="1" w:styleId="WW8Num39z6">
    <w:name w:val="WW8Num39z6"/>
  </w:style>
  <w:style w:type="character" w:customStyle="1" w:styleId="WW8Num25z5">
    <w:name w:val="WW8Num25z5"/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44z4">
    <w:name w:val="WW8Num44z4"/>
  </w:style>
  <w:style w:type="character" w:customStyle="1" w:styleId="WW8Num7z7">
    <w:name w:val="WW8Num7z7"/>
  </w:style>
  <w:style w:type="character" w:customStyle="1" w:styleId="WW8Num39z1">
    <w:name w:val="WW8Num39z1"/>
  </w:style>
  <w:style w:type="character" w:customStyle="1" w:styleId="WW8Num48z3">
    <w:name w:val="WW8Num48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0z0">
    <w:name w:val="WW8Num10z0"/>
    <w:rPr>
      <w:b/>
    </w:rPr>
  </w:style>
  <w:style w:type="character" w:customStyle="1" w:styleId="WW8Num8z8">
    <w:name w:val="WW8Num8z8"/>
  </w:style>
  <w:style w:type="character" w:customStyle="1" w:styleId="WW8Num45z2">
    <w:name w:val="WW8Num45z2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32z0">
    <w:name w:val="WW8Num32z0"/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6z4">
    <w:name w:val="WW8Num6z4"/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6z3">
    <w:name w:val="WW8Num26z3"/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0z8">
    <w:name w:val="WW8Num30z8"/>
  </w:style>
  <w:style w:type="character" w:customStyle="1" w:styleId="WW8Num3z5">
    <w:name w:val="WW8Num3z5"/>
  </w:style>
  <w:style w:type="character" w:customStyle="1" w:styleId="WW8Num7z5">
    <w:name w:val="WW8Num7z5"/>
  </w:style>
  <w:style w:type="character" w:customStyle="1" w:styleId="WW8Num25z8">
    <w:name w:val="WW8Num25z8"/>
  </w:style>
  <w:style w:type="character" w:customStyle="1" w:styleId="WW8Num30z0">
    <w:name w:val="WW8Num30z0"/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2z7">
    <w:name w:val="WW8Num32z7"/>
  </w:style>
  <w:style w:type="character" w:customStyle="1" w:styleId="WW8Num31z7">
    <w:name w:val="WW8Num31z7"/>
  </w:style>
  <w:style w:type="character" w:customStyle="1" w:styleId="WW8Num23z3">
    <w:name w:val="WW8Num23z3"/>
  </w:style>
  <w:style w:type="character" w:customStyle="1" w:styleId="WW8Num23z1">
    <w:name w:val="WW8Num23z1"/>
  </w:style>
  <w:style w:type="character" w:customStyle="1" w:styleId="WW8Num40z0">
    <w:name w:val="WW8Num40z0"/>
  </w:style>
  <w:style w:type="character" w:customStyle="1" w:styleId="WW8Num46z1">
    <w:name w:val="WW8Num46z1"/>
    <w:rPr>
      <w:rFonts w:ascii="Symbol" w:hAnsi="Symbol" w:cs="Symbol"/>
    </w:rPr>
  </w:style>
  <w:style w:type="character" w:customStyle="1" w:styleId="WW8Num8z6">
    <w:name w:val="WW8Num8z6"/>
  </w:style>
  <w:style w:type="character" w:customStyle="1" w:styleId="WW8Num30z3">
    <w:name w:val="WW8Num30z3"/>
  </w:style>
  <w:style w:type="character" w:customStyle="1" w:styleId="WW8Num40z8">
    <w:name w:val="WW8Num40z8"/>
  </w:style>
  <w:style w:type="character" w:customStyle="1" w:styleId="WW8Num7z3">
    <w:name w:val="WW8Num7z3"/>
  </w:style>
  <w:style w:type="character" w:customStyle="1" w:styleId="WW8Num44z0">
    <w:name w:val="WW8Num44z0"/>
  </w:style>
  <w:style w:type="character" w:customStyle="1" w:styleId="WW8Num12z3">
    <w:name w:val="WW8Num12z3"/>
  </w:style>
  <w:style w:type="character" w:customStyle="1" w:styleId="WW8Num42z5">
    <w:name w:val="WW8Num42z5"/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6z2">
    <w:name w:val="WW8Num6z2"/>
  </w:style>
  <w:style w:type="character" w:customStyle="1" w:styleId="WW8Num42z7">
    <w:name w:val="WW8Num42z7"/>
  </w:style>
  <w:style w:type="character" w:customStyle="1" w:styleId="WW8Num7z8">
    <w:name w:val="WW8Num7z8"/>
  </w:style>
  <w:style w:type="character" w:customStyle="1" w:styleId="WW8Num32z6">
    <w:name w:val="WW8Num32z6"/>
  </w:style>
  <w:style w:type="character" w:customStyle="1" w:styleId="WW8Num8z5">
    <w:name w:val="WW8Num8z5"/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42z6">
    <w:name w:val="WW8Num42z6"/>
  </w:style>
  <w:style w:type="character" w:customStyle="1" w:styleId="WW8Num36z1">
    <w:name w:val="WW8Num36z1"/>
    <w:rPr>
      <w:rFonts w:ascii="Symbol" w:hAnsi="Symbol" w:cs="Symbol"/>
    </w:rPr>
  </w:style>
  <w:style w:type="character" w:customStyle="1" w:styleId="WW8Num8z0">
    <w:name w:val="WW8Num8z0"/>
  </w:style>
  <w:style w:type="character" w:customStyle="1" w:styleId="WW8Num26z6">
    <w:name w:val="WW8Num26z6"/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26z8">
    <w:name w:val="WW8Num26z8"/>
  </w:style>
  <w:style w:type="character" w:customStyle="1" w:styleId="WW8Num12z6">
    <w:name w:val="WW8Num12z6"/>
  </w:style>
  <w:style w:type="character" w:customStyle="1" w:styleId="WW8Num31z6">
    <w:name w:val="WW8Num31z6"/>
  </w:style>
  <w:style w:type="character" w:customStyle="1" w:styleId="WW8Num30z6">
    <w:name w:val="WW8Num30z6"/>
  </w:style>
  <w:style w:type="character" w:customStyle="1" w:styleId="WW8Num49z1">
    <w:name w:val="WW8Num49z1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  <w:color w:val="000000"/>
      <w:sz w:val="22"/>
      <w:szCs w:val="22"/>
    </w:rPr>
  </w:style>
  <w:style w:type="character" w:customStyle="1" w:styleId="WW8Num3z4">
    <w:name w:val="WW8Num3z4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WW8Num40z2">
    <w:name w:val="WW8Num40z2"/>
  </w:style>
  <w:style w:type="character" w:customStyle="1" w:styleId="WW8Num39z7">
    <w:name w:val="WW8Num39z7"/>
  </w:style>
  <w:style w:type="character" w:customStyle="1" w:styleId="WW8Num12z1">
    <w:name w:val="WW8Num12z1"/>
  </w:style>
  <w:style w:type="character" w:customStyle="1" w:styleId="WW8Num31z5">
    <w:name w:val="WW8Num31z5"/>
  </w:style>
  <w:style w:type="character" w:customStyle="1" w:styleId="WW8Num25z3">
    <w:name w:val="WW8Num25z3"/>
  </w:style>
  <w:style w:type="character" w:customStyle="1" w:styleId="WW8Num42z4">
    <w:name w:val="WW8Num42z4"/>
  </w:style>
  <w:style w:type="character" w:customStyle="1" w:styleId="WW8Num25z2">
    <w:name w:val="WW8Num25z2"/>
  </w:style>
  <w:style w:type="character" w:customStyle="1" w:styleId="WW8Num30z4">
    <w:name w:val="WW8Num30z4"/>
  </w:style>
  <w:style w:type="character" w:customStyle="1" w:styleId="WW8Num10z8">
    <w:name w:val="WW8Num10z8"/>
  </w:style>
  <w:style w:type="character" w:customStyle="1" w:styleId="WW8Num9z3">
    <w:name w:val="WW8Num9z3"/>
  </w:style>
  <w:style w:type="character" w:customStyle="1" w:styleId="WW8Num44z5">
    <w:name w:val="WW8Num44z5"/>
  </w:style>
  <w:style w:type="character" w:customStyle="1" w:styleId="WW8Num44z3">
    <w:name w:val="WW8Num44z3"/>
  </w:style>
  <w:style w:type="character" w:customStyle="1" w:styleId="WW8Num39z4">
    <w:name w:val="WW8Num39z4"/>
  </w:style>
  <w:style w:type="character" w:customStyle="1" w:styleId="WW8Num45z3">
    <w:name w:val="WW8Num45z3"/>
  </w:style>
  <w:style w:type="character" w:customStyle="1" w:styleId="WW8Num7z0">
    <w:name w:val="WW8Num7z0"/>
  </w:style>
  <w:style w:type="character" w:customStyle="1" w:styleId="WW8Num23z8">
    <w:name w:val="WW8Num23z8"/>
  </w:style>
  <w:style w:type="character" w:customStyle="1" w:styleId="WW8Num46z0">
    <w:name w:val="WW8Num46z0"/>
    <w:rPr>
      <w:rFonts w:ascii="Wingdings" w:hAnsi="Wingdings" w:cs="Wingdings"/>
    </w:rPr>
  </w:style>
  <w:style w:type="character" w:customStyle="1" w:styleId="WW8Num26z4">
    <w:name w:val="WW8Num26z4"/>
  </w:style>
  <w:style w:type="character" w:customStyle="1" w:styleId="WW8Num23z5">
    <w:name w:val="WW8Num23z5"/>
  </w:style>
  <w:style w:type="character" w:customStyle="1" w:styleId="WW8Num25z6">
    <w:name w:val="WW8Num25z6"/>
  </w:style>
  <w:style w:type="character" w:customStyle="1" w:styleId="WW8Num44z8">
    <w:name w:val="WW8Num44z8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9z5">
    <w:name w:val="WW8Num9z5"/>
  </w:style>
  <w:style w:type="character" w:customStyle="1" w:styleId="WW8Num7z1">
    <w:name w:val="WW8Num7z1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49z2">
    <w:name w:val="WW8Num49z2"/>
    <w:rPr>
      <w:rFonts w:ascii="Wingdings" w:hAnsi="Wingdings" w:cs="Wingdings"/>
    </w:rPr>
  </w:style>
  <w:style w:type="character" w:customStyle="1" w:styleId="WW8Num49z0">
    <w:name w:val="WW8Num49z0"/>
    <w:rPr>
      <w:rFonts w:ascii="Symbol" w:hAnsi="Symbol" w:cs="Symbol"/>
    </w:rPr>
  </w:style>
  <w:style w:type="character" w:customStyle="1" w:styleId="WW8Num47z0">
    <w:name w:val="WW8Num47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26z0">
    <w:name w:val="WW8Num26z0"/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3z6">
    <w:name w:val="WW8Num3z6"/>
  </w:style>
  <w:style w:type="character" w:customStyle="1" w:styleId="WW8Num6z6">
    <w:name w:val="WW8Num6z6"/>
  </w:style>
  <w:style w:type="character" w:customStyle="1" w:styleId="WW8Num6z0">
    <w:name w:val="WW8Num6z0"/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23z7">
    <w:name w:val="WW8Num23z7"/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39z0">
    <w:name w:val="WW8Num39z0"/>
  </w:style>
  <w:style w:type="character" w:customStyle="1" w:styleId="WW8Num8z7">
    <w:name w:val="WW8Num8z7"/>
  </w:style>
  <w:style w:type="character" w:customStyle="1" w:styleId="WW8Num9z6">
    <w:name w:val="WW8Num9z6"/>
  </w:style>
  <w:style w:type="character" w:customStyle="1" w:styleId="WW8Num12z5">
    <w:name w:val="WW8Num12z5"/>
  </w:style>
  <w:style w:type="character" w:customStyle="1" w:styleId="WW8Num40z4">
    <w:name w:val="WW8Num40z4"/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12z7">
    <w:name w:val="WW8Num12z7"/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0z5">
    <w:name w:val="WW8Num30z5"/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7z6">
    <w:name w:val="WW8Num7z6"/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8z4">
    <w:name w:val="WW8Num8z4"/>
  </w:style>
  <w:style w:type="character" w:customStyle="1" w:styleId="WW8Num26z7">
    <w:name w:val="WW8Num26z7"/>
  </w:style>
  <w:style w:type="character" w:customStyle="1" w:styleId="WW8Num9z4">
    <w:name w:val="WW8Num9z4"/>
  </w:style>
  <w:style w:type="character" w:customStyle="1" w:styleId="WW8Num39z8">
    <w:name w:val="WW8Num39z8"/>
  </w:style>
  <w:style w:type="character" w:customStyle="1" w:styleId="WW8Num42z3">
    <w:name w:val="WW8Num42z3"/>
  </w:style>
  <w:style w:type="character" w:customStyle="1" w:styleId="WW8Num42z2">
    <w:name w:val="WW8Num42z2"/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st1">
    <w:name w:val="st1"/>
    <w:basedOn w:val="DefaultParagraphFont1"/>
  </w:style>
  <w:style w:type="character" w:customStyle="1" w:styleId="WW8Num10z6">
    <w:name w:val="WW8Num10z6"/>
  </w:style>
  <w:style w:type="character" w:customStyle="1" w:styleId="WW8Num12z0">
    <w:name w:val="WW8Num12z0"/>
  </w:style>
  <w:style w:type="character" w:customStyle="1" w:styleId="WW8Num32z3">
    <w:name w:val="WW8Num32z3"/>
  </w:style>
  <w:style w:type="character" w:customStyle="1" w:styleId="WW8Num6z5">
    <w:name w:val="WW8Num6z5"/>
  </w:style>
  <w:style w:type="character" w:customStyle="1" w:styleId="WW8Num45z0">
    <w:name w:val="WW8Num45z0"/>
  </w:style>
  <w:style w:type="character" w:customStyle="1" w:styleId="WW8Num39z3">
    <w:name w:val="WW8Num39z3"/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8Num45z1">
    <w:name w:val="WW8Num45z1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apple-style-span">
    <w:name w:val="apple-style-span"/>
    <w:basedOn w:val="DefaultParagraphFont1"/>
  </w:style>
  <w:style w:type="character" w:customStyle="1" w:styleId="WW8Num31z4">
    <w:name w:val="WW8Num31z4"/>
  </w:style>
  <w:style w:type="character" w:customStyle="1" w:styleId="WW8Num23z0">
    <w:name w:val="WW8Num23z0"/>
    <w:rPr>
      <w:sz w:val="28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10z7">
    <w:name w:val="WW8Num10z7"/>
  </w:style>
  <w:style w:type="character" w:customStyle="1" w:styleId="WW8Num30z2">
    <w:name w:val="WW8Num30z2"/>
  </w:style>
  <w:style w:type="character" w:customStyle="1" w:styleId="WW8Num44z6">
    <w:name w:val="WW8Num44z6"/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7z2">
    <w:name w:val="WW8Num7z2"/>
  </w:style>
  <w:style w:type="character" w:customStyle="1" w:styleId="WW8Num25z7">
    <w:name w:val="WW8Num25z7"/>
  </w:style>
  <w:style w:type="character" w:customStyle="1" w:styleId="WW8Num48z0">
    <w:name w:val="WW8Num48z0"/>
    <w:rPr>
      <w:rFonts w:ascii="Wingdings" w:hAnsi="Wingdings" w:cs="Wingdings"/>
    </w:rPr>
  </w:style>
  <w:style w:type="character" w:customStyle="1" w:styleId="WW8Num39z5">
    <w:name w:val="WW8Num39z5"/>
  </w:style>
  <w:style w:type="character" w:customStyle="1" w:styleId="WW8Num32z1">
    <w:name w:val="WW8Num32z1"/>
  </w:style>
  <w:style w:type="character" w:customStyle="1" w:styleId="WW8Num44z2">
    <w:name w:val="WW8Num44z2"/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42z1">
    <w:name w:val="WW8Num42z1"/>
  </w:style>
  <w:style w:type="character" w:customStyle="1" w:styleId="WW8Num44z1">
    <w:name w:val="WW8Num44z1"/>
  </w:style>
  <w:style w:type="character" w:customStyle="1" w:styleId="WW8Num31z0">
    <w:name w:val="WW8Num31z0"/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45z6">
    <w:name w:val="WW8Num45z6"/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8z2">
    <w:name w:val="WW8Num8z2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1z8">
    <w:name w:val="WW8Num31z8"/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8z3">
    <w:name w:val="WW8Num8z3"/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31z3">
    <w:name w:val="WW8Num31z3"/>
  </w:style>
  <w:style w:type="character" w:customStyle="1" w:styleId="WW8Num3z2">
    <w:name w:val="WW8Num3z2"/>
  </w:style>
  <w:style w:type="character" w:customStyle="1" w:styleId="WW8Num45z4">
    <w:name w:val="WW8Num45z4"/>
  </w:style>
  <w:style w:type="character" w:customStyle="1" w:styleId="WW8Num3z3">
    <w:name w:val="WW8Num3z3"/>
  </w:style>
  <w:style w:type="character" w:customStyle="1" w:styleId="WW8Num32z2">
    <w:name w:val="WW8Num32z2"/>
  </w:style>
  <w:style w:type="character" w:customStyle="1" w:styleId="WW8Num31z1">
    <w:name w:val="WW8Num31z1"/>
  </w:style>
  <w:style w:type="character" w:customStyle="1" w:styleId="WW8Num45z7">
    <w:name w:val="WW8Num45z7"/>
  </w:style>
  <w:style w:type="character" w:customStyle="1" w:styleId="WW8Num40z7">
    <w:name w:val="WW8Num40z7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6z7">
    <w:name w:val="WW8Num6z7"/>
  </w:style>
  <w:style w:type="character" w:customStyle="1" w:styleId="WW8Num32z8">
    <w:name w:val="WW8Num32z8"/>
  </w:style>
  <w:style w:type="character" w:customStyle="1" w:styleId="WW8Num26z5">
    <w:name w:val="WW8Num26z5"/>
  </w:style>
  <w:style w:type="character" w:customStyle="1" w:styleId="WW8Num30z1">
    <w:name w:val="WW8Num30z1"/>
  </w:style>
  <w:style w:type="character" w:customStyle="1" w:styleId="WW8Num25z1">
    <w:name w:val="WW8Num25z1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12z2">
    <w:name w:val="WW8Num12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23z4">
    <w:name w:val="WW8Num23z4"/>
  </w:style>
  <w:style w:type="character" w:customStyle="1" w:styleId="WW8Num9z8">
    <w:name w:val="WW8Num9z8"/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WW8Num3z0">
    <w:name w:val="WW8Num3z0"/>
    <w:rPr>
      <w:color w:val="000000"/>
      <w:sz w:val="22"/>
      <w:szCs w:val="22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2z4">
    <w:name w:val="WW8Num12z4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25z4">
    <w:name w:val="WW8Num25z4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6z8">
    <w:name w:val="WW8Num6z8"/>
  </w:style>
  <w:style w:type="character" w:customStyle="1" w:styleId="WW8Num3z7">
    <w:name w:val="WW8Num3z7"/>
  </w:style>
  <w:style w:type="character" w:customStyle="1" w:styleId="WW8Num12z8">
    <w:name w:val="WW8Num12z8"/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BodyText">
    <w:name w:val="Body Text"/>
    <w:basedOn w:val="Normal"/>
    <w:pPr>
      <w:spacing w:after="1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">
    <w:name w:val="List"/>
    <w:basedOn w:val="BodyText"/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ListParagraph">
    <w:name w:val="List Paragraph"/>
    <w:basedOn w:val="Normal"/>
    <w:qFormat/>
    <w:pPr>
      <w:ind w:left="720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Framecontents">
    <w:name w:val="Frame contents"/>
    <w:basedOn w:val="BodyText"/>
  </w:style>
  <w:style w:type="paragraph" w:customStyle="1" w:styleId="Normal11pt">
    <w:name w:val="Normal + 11 pt"/>
    <w:basedOn w:val="Normal"/>
    <w:pPr>
      <w:jc w:val="both"/>
    </w:pPr>
    <w:rPr>
      <w:color w:val="000000"/>
      <w:sz w:val="22"/>
      <w:szCs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805">
          <w:marLeft w:val="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1001</Words>
  <Characters>5706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Verizon</Company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system</dc:creator>
  <cp:keywords/>
  <cp:lastModifiedBy>ekum.singh777@gmail.com</cp:lastModifiedBy>
  <cp:revision>2</cp:revision>
  <dcterms:created xsi:type="dcterms:W3CDTF">2018-11-27T07:23:00Z</dcterms:created>
  <dcterms:modified xsi:type="dcterms:W3CDTF">2018-11-27T07:23:00Z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1033-10.1.0.5584</vt:lpwstr>
  </property>
</Properties>
</file>